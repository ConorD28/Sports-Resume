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AD765" w14:textId="64723D88" w:rsidR="00B875DD" w:rsidRPr="009304C3" w:rsidRDefault="00B875DD" w:rsidP="00542A1F">
      <w:pPr>
        <w:pBdr>
          <w:bottom w:val="single" w:sz="4" w:space="1" w:color="auto"/>
        </w:pBdr>
        <w:rPr>
          <w:rFonts w:ascii="Times New Roman" w:hAnsi="Times New Roman"/>
          <w:szCs w:val="20"/>
        </w:rPr>
      </w:pPr>
    </w:p>
    <w:p w14:paraId="04743C34" w14:textId="77777777" w:rsidR="005515C0" w:rsidRDefault="007245EB" w:rsidP="00B847EF">
      <w:pPr>
        <w:spacing w:after="160" w:line="276" w:lineRule="auto"/>
        <w:jc w:val="both"/>
        <w:rPr>
          <w:rFonts w:ascii="Times New Roman" w:eastAsia="Calibri" w:hAnsi="Times New Roman"/>
          <w:szCs w:val="20"/>
        </w:rPr>
      </w:pPr>
      <w:r w:rsidRPr="007245EB">
        <w:rPr>
          <w:rFonts w:ascii="Times New Roman" w:eastAsia="Calibri" w:hAnsi="Times New Roman"/>
          <w:szCs w:val="20"/>
        </w:rPr>
        <w:t xml:space="preserve">Analytical and results-oriented Data Science graduate with a </w:t>
      </w:r>
      <w:r w:rsidR="009424D0">
        <w:rPr>
          <w:rFonts w:ascii="Times New Roman" w:eastAsia="Calibri" w:hAnsi="Times New Roman"/>
          <w:szCs w:val="20"/>
        </w:rPr>
        <w:t>passion for sports analytics</w:t>
      </w:r>
      <w:r w:rsidRPr="007245EB">
        <w:rPr>
          <w:rFonts w:ascii="Times New Roman" w:eastAsia="Calibri" w:hAnsi="Times New Roman"/>
          <w:szCs w:val="20"/>
        </w:rPr>
        <w:t>. Proficient in programming and data modeling, with a proven track record of accurately forecasting complex outcomes. Seeking to apply skills and knowledge to drive insights and innovation.</w:t>
      </w:r>
    </w:p>
    <w:p w14:paraId="6BDF1E37" w14:textId="7BF516AF" w:rsidR="009F0E9A" w:rsidRPr="005515C0" w:rsidRDefault="00C768DB" w:rsidP="005515C0">
      <w:pPr>
        <w:spacing w:after="160"/>
        <w:jc w:val="both"/>
        <w:rPr>
          <w:rFonts w:ascii="Times New Roman" w:eastAsia="Calibri" w:hAnsi="Times New Roman"/>
          <w:szCs w:val="20"/>
        </w:rPr>
      </w:pPr>
      <w:r w:rsidRPr="007245EB">
        <w:rPr>
          <w:rFonts w:ascii="Times New Roman" w:eastAsia="Calibri" w:hAnsi="Times New Roman"/>
          <w:b/>
          <w:bCs/>
          <w:szCs w:val="20"/>
        </w:rPr>
        <w:t xml:space="preserve">Key </w:t>
      </w:r>
      <w:r w:rsidR="00830DEF" w:rsidRPr="007245EB">
        <w:rPr>
          <w:rFonts w:ascii="Times New Roman" w:eastAsia="Calibri" w:hAnsi="Times New Roman"/>
          <w:b/>
          <w:bCs/>
          <w:szCs w:val="20"/>
        </w:rPr>
        <w:t>s</w:t>
      </w:r>
      <w:r w:rsidRPr="007245EB">
        <w:rPr>
          <w:rFonts w:ascii="Times New Roman" w:eastAsia="Calibri" w:hAnsi="Times New Roman"/>
          <w:b/>
          <w:bCs/>
          <w:szCs w:val="20"/>
        </w:rPr>
        <w:t>trengths:</w:t>
      </w:r>
      <w:r w:rsidR="009F0E9A" w:rsidRPr="007245EB">
        <w:rPr>
          <w:rFonts w:ascii="Times New Roman" w:eastAsia="Calibri" w:hAnsi="Times New Roman"/>
          <w:b/>
          <w:bCs/>
          <w:szCs w:val="20"/>
        </w:rPr>
        <w:t xml:space="preserve"> </w:t>
      </w:r>
    </w:p>
    <w:tbl>
      <w:tblPr>
        <w:tblW w:w="9230" w:type="dxa"/>
        <w:jc w:val="center"/>
        <w:tblLayout w:type="fixed"/>
        <w:tblLook w:val="0400" w:firstRow="0" w:lastRow="0" w:firstColumn="0" w:lastColumn="0" w:noHBand="0" w:noVBand="1"/>
      </w:tblPr>
      <w:tblGrid>
        <w:gridCol w:w="3047"/>
        <w:gridCol w:w="2641"/>
        <w:gridCol w:w="3542"/>
      </w:tblGrid>
      <w:tr w:rsidR="009F0E9A" w:rsidRPr="009304C3" w14:paraId="69FD8A6E" w14:textId="77777777" w:rsidTr="005515C0">
        <w:trPr>
          <w:trHeight w:val="252"/>
          <w:jc w:val="center"/>
        </w:trPr>
        <w:tc>
          <w:tcPr>
            <w:tcW w:w="3047" w:type="dxa"/>
          </w:tcPr>
          <w:p w14:paraId="35D24AA2" w14:textId="77777777" w:rsidR="00DB6EDC" w:rsidRPr="00DB6EDC" w:rsidRDefault="00DB6EDC" w:rsidP="00DB6ED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191D34"/>
                <w:szCs w:val="20"/>
              </w:rPr>
            </w:pPr>
            <w:r w:rsidRPr="00DB6EDC">
              <w:rPr>
                <w:rFonts w:ascii="Times New Roman" w:hAnsi="Times New Roman"/>
                <w:color w:val="191D34"/>
                <w:szCs w:val="20"/>
              </w:rPr>
              <w:t>Creativity</w:t>
            </w:r>
          </w:p>
          <w:p w14:paraId="7109FB77" w14:textId="3FEFFEDF" w:rsidR="009F0E9A" w:rsidRPr="009304C3" w:rsidRDefault="00A358F9" w:rsidP="00DB6EDC">
            <w:pPr>
              <w:numPr>
                <w:ilvl w:val="0"/>
                <w:numId w:val="5"/>
              </w:numPr>
              <w:tabs>
                <w:tab w:val="left" w:pos="270"/>
              </w:tabs>
              <w:contextualSpacing/>
              <w:jc w:val="both"/>
              <w:rPr>
                <w:rFonts w:ascii="Times New Roman" w:hAnsi="Times New Roman"/>
                <w:szCs w:val="20"/>
              </w:rPr>
            </w:pPr>
            <w:r w:rsidRPr="009304C3">
              <w:rPr>
                <w:rFonts w:ascii="Times New Roman" w:hAnsi="Times New Roman"/>
                <w:szCs w:val="20"/>
              </w:rPr>
              <w:t>Data Modeling</w:t>
            </w:r>
          </w:p>
        </w:tc>
        <w:tc>
          <w:tcPr>
            <w:tcW w:w="2641" w:type="dxa"/>
          </w:tcPr>
          <w:p w14:paraId="2512A48B" w14:textId="77777777" w:rsidR="009424D0" w:rsidRPr="009424D0" w:rsidRDefault="009424D0" w:rsidP="003D60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Cs w:val="20"/>
              </w:rPr>
            </w:pPr>
            <w:r w:rsidRPr="009424D0">
              <w:rPr>
                <w:rFonts w:ascii="Times New Roman" w:hAnsi="Times New Roman"/>
                <w:szCs w:val="20"/>
              </w:rPr>
              <w:t>Sports Analytics</w:t>
            </w:r>
          </w:p>
          <w:p w14:paraId="145FB35D" w14:textId="0D5F8576" w:rsidR="00166362" w:rsidRPr="007245EB" w:rsidRDefault="007245EB" w:rsidP="003D6052">
            <w:pPr>
              <w:numPr>
                <w:ilvl w:val="0"/>
                <w:numId w:val="5"/>
              </w:numPr>
              <w:tabs>
                <w:tab w:val="left" w:pos="270"/>
              </w:tabs>
              <w:ind w:left="270" w:firstLine="96"/>
              <w:contextualSpacing/>
              <w:jc w:val="both"/>
              <w:rPr>
                <w:rFonts w:ascii="Times New Roman" w:hAnsi="Times New Roman"/>
                <w:szCs w:val="20"/>
              </w:rPr>
            </w:pPr>
            <w:r w:rsidRPr="007245EB">
              <w:rPr>
                <w:rFonts w:ascii="Times New Roman" w:hAnsi="Times New Roman"/>
                <w:szCs w:val="20"/>
              </w:rPr>
              <w:t>Predictive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7245EB">
              <w:rPr>
                <w:rFonts w:ascii="Times New Roman" w:hAnsi="Times New Roman"/>
                <w:szCs w:val="20"/>
              </w:rPr>
              <w:t>Analytics</w:t>
            </w:r>
          </w:p>
        </w:tc>
        <w:tc>
          <w:tcPr>
            <w:tcW w:w="3542" w:type="dxa"/>
          </w:tcPr>
          <w:p w14:paraId="1C90415A" w14:textId="77777777" w:rsidR="007245EB" w:rsidRPr="007245EB" w:rsidRDefault="007245EB" w:rsidP="003D60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Cs w:val="20"/>
              </w:rPr>
            </w:pPr>
            <w:r w:rsidRPr="007245EB">
              <w:rPr>
                <w:rFonts w:ascii="Times New Roman" w:hAnsi="Times New Roman"/>
                <w:szCs w:val="20"/>
              </w:rPr>
              <w:t>Relationship Building</w:t>
            </w:r>
          </w:p>
          <w:p w14:paraId="095A5863" w14:textId="20B51D78" w:rsidR="009F0E9A" w:rsidRPr="00AC4B56" w:rsidRDefault="007245EB" w:rsidP="003D60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Cs w:val="20"/>
              </w:rPr>
            </w:pPr>
            <w:r w:rsidRPr="007245EB">
              <w:rPr>
                <w:rFonts w:ascii="Times New Roman" w:hAnsi="Times New Roman"/>
                <w:szCs w:val="20"/>
              </w:rPr>
              <w:t>Strong Work Ethi</w:t>
            </w:r>
            <w:r w:rsidR="00AC4B56">
              <w:rPr>
                <w:rFonts w:ascii="Times New Roman" w:hAnsi="Times New Roman"/>
                <w:szCs w:val="20"/>
              </w:rPr>
              <w:t>c</w:t>
            </w:r>
          </w:p>
        </w:tc>
      </w:tr>
    </w:tbl>
    <w:p w14:paraId="03442869" w14:textId="77777777" w:rsidR="00861D9B" w:rsidRDefault="00221559" w:rsidP="003D605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 w14:anchorId="2E8D076B">
          <v:rect id="_x0000_i1025" style="width:512.1pt;height:1pt" o:hralign="center" o:hrstd="t" o:hrnoshade="t" o:hr="t" fillcolor="black [3213]" stroked="f"/>
        </w:pict>
      </w:r>
    </w:p>
    <w:p w14:paraId="6CE931F8" w14:textId="77777777" w:rsidR="00861D9B" w:rsidRPr="009304C3" w:rsidRDefault="00861D9B" w:rsidP="003D6052">
      <w:pPr>
        <w:jc w:val="center"/>
        <w:rPr>
          <w:rFonts w:ascii="Times New Roman" w:hAnsi="Times New Roman"/>
          <w:b/>
          <w:szCs w:val="20"/>
        </w:rPr>
      </w:pPr>
      <w:r w:rsidRPr="009304C3">
        <w:rPr>
          <w:rFonts w:ascii="Times New Roman" w:hAnsi="Times New Roman"/>
          <w:b/>
          <w:szCs w:val="20"/>
        </w:rPr>
        <w:t>CERTIFICATES / SKILLS</w:t>
      </w:r>
    </w:p>
    <w:p w14:paraId="492EE696" w14:textId="77777777" w:rsidR="00861D9B" w:rsidRPr="009304C3" w:rsidRDefault="00861D9B" w:rsidP="00274D86">
      <w:pPr>
        <w:pStyle w:val="ListParagraph"/>
        <w:numPr>
          <w:ilvl w:val="0"/>
          <w:numId w:val="9"/>
        </w:numPr>
        <w:shd w:val="clear" w:color="auto" w:fill="FFFFFF"/>
        <w:spacing w:line="276" w:lineRule="auto"/>
        <w:jc w:val="both"/>
        <w:rPr>
          <w:rFonts w:ascii="Times New Roman" w:hAnsi="Times New Roman"/>
          <w:b/>
          <w:bCs/>
          <w:iCs/>
          <w:szCs w:val="20"/>
        </w:rPr>
      </w:pPr>
      <w:r w:rsidRPr="00983105">
        <w:rPr>
          <w:rFonts w:ascii="Times New Roman" w:hAnsi="Times New Roman"/>
          <w:iCs/>
          <w:szCs w:val="20"/>
        </w:rPr>
        <w:t>Baseball Analytics</w:t>
      </w:r>
      <w:r w:rsidRPr="009304C3">
        <w:rPr>
          <w:rFonts w:ascii="Times New Roman" w:hAnsi="Times New Roman"/>
          <w:b/>
          <w:bCs/>
          <w:iCs/>
          <w:szCs w:val="20"/>
        </w:rPr>
        <w:t xml:space="preserve">, Scoutables </w:t>
      </w:r>
      <w:r w:rsidRPr="00BA0052">
        <w:rPr>
          <w:rFonts w:ascii="Times New Roman" w:hAnsi="Times New Roman"/>
          <w:iCs/>
          <w:szCs w:val="20"/>
        </w:rPr>
        <w:t>Certificate</w:t>
      </w:r>
      <w:r w:rsidRPr="009304C3">
        <w:rPr>
          <w:rFonts w:ascii="Times New Roman" w:hAnsi="Times New Roman"/>
          <w:b/>
          <w:bCs/>
          <w:iCs/>
          <w:szCs w:val="20"/>
        </w:rPr>
        <w:t xml:space="preserve">, </w:t>
      </w:r>
      <w:r w:rsidRPr="009304C3">
        <w:rPr>
          <w:rFonts w:ascii="Times New Roman" w:hAnsi="Times New Roman"/>
          <w:iCs/>
          <w:szCs w:val="20"/>
        </w:rPr>
        <w:t>Sports Management Worldwide, 2023</w:t>
      </w:r>
    </w:p>
    <w:p w14:paraId="2750ED1F" w14:textId="77777777" w:rsidR="00861D9B" w:rsidRPr="0074228C" w:rsidRDefault="00861D9B" w:rsidP="00274D8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iCs/>
          <w:szCs w:val="20"/>
        </w:rPr>
      </w:pPr>
      <w:r w:rsidRPr="00BA0052">
        <w:rPr>
          <w:rFonts w:ascii="Times New Roman" w:hAnsi="Times New Roman"/>
          <w:iCs/>
          <w:szCs w:val="20"/>
        </w:rPr>
        <w:t xml:space="preserve">Specialized training in </w:t>
      </w:r>
      <w:r w:rsidRPr="009424D0">
        <w:rPr>
          <w:rFonts w:ascii="Times New Roman" w:hAnsi="Times New Roman"/>
          <w:iCs/>
          <w:szCs w:val="20"/>
        </w:rPr>
        <w:t>sabermetrics, advanced baseball statistics, data-driven scouting, and in-game preparation</w:t>
      </w:r>
      <w:r>
        <w:rPr>
          <w:rFonts w:ascii="Times New Roman" w:hAnsi="Times New Roman"/>
          <w:iCs/>
          <w:szCs w:val="20"/>
        </w:rPr>
        <w:t>.</w:t>
      </w:r>
    </w:p>
    <w:p w14:paraId="66A595ED" w14:textId="70E9A236" w:rsidR="00861D9B" w:rsidRPr="009424D0" w:rsidRDefault="00861D9B" w:rsidP="00274D8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iCs/>
          <w:szCs w:val="20"/>
        </w:rPr>
      </w:pPr>
      <w:r w:rsidRPr="009424D0">
        <w:rPr>
          <w:rFonts w:ascii="Times New Roman" w:hAnsi="Times New Roman"/>
          <w:iCs/>
          <w:szCs w:val="20"/>
        </w:rPr>
        <w:t xml:space="preserve">Rapsodo </w:t>
      </w:r>
      <w:r w:rsidR="00CA6AA4">
        <w:rPr>
          <w:rFonts w:ascii="Times New Roman" w:hAnsi="Times New Roman"/>
          <w:iCs/>
          <w:szCs w:val="20"/>
        </w:rPr>
        <w:t>Pitching</w:t>
      </w:r>
      <w:r w:rsidR="000B2E0A">
        <w:rPr>
          <w:rFonts w:ascii="Times New Roman" w:hAnsi="Times New Roman"/>
          <w:iCs/>
          <w:szCs w:val="20"/>
        </w:rPr>
        <w:t xml:space="preserve"> and </w:t>
      </w:r>
      <w:r w:rsidR="00CA6AA4">
        <w:rPr>
          <w:rFonts w:ascii="Times New Roman" w:hAnsi="Times New Roman"/>
          <w:iCs/>
          <w:szCs w:val="20"/>
        </w:rPr>
        <w:t>Baseball</w:t>
      </w:r>
      <w:r w:rsidRPr="009424D0">
        <w:rPr>
          <w:rFonts w:ascii="Times New Roman" w:hAnsi="Times New Roman"/>
          <w:iCs/>
          <w:szCs w:val="20"/>
        </w:rPr>
        <w:t xml:space="preserve"> Certificate</w:t>
      </w:r>
      <w:r>
        <w:rPr>
          <w:rFonts w:ascii="Times New Roman" w:hAnsi="Times New Roman"/>
          <w:iCs/>
          <w:szCs w:val="20"/>
        </w:rPr>
        <w:t xml:space="preserve">, </w:t>
      </w:r>
      <w:r w:rsidRPr="009424D0">
        <w:rPr>
          <w:rFonts w:ascii="Times New Roman" w:hAnsi="Times New Roman"/>
          <w:iCs/>
          <w:szCs w:val="20"/>
        </w:rPr>
        <w:t>Jun 2023</w:t>
      </w:r>
      <w:r w:rsidR="00CA6AA4">
        <w:rPr>
          <w:rFonts w:ascii="Times New Roman" w:hAnsi="Times New Roman"/>
          <w:iCs/>
          <w:szCs w:val="20"/>
        </w:rPr>
        <w:t xml:space="preserve"> and Jun 2024</w:t>
      </w:r>
    </w:p>
    <w:p w14:paraId="4FF7DA1E" w14:textId="6C18F876" w:rsidR="00780B16" w:rsidRPr="00780B16" w:rsidRDefault="00780B16" w:rsidP="00780B16">
      <w:pPr>
        <w:pStyle w:val="ListParagraph"/>
        <w:numPr>
          <w:ilvl w:val="0"/>
          <w:numId w:val="16"/>
        </w:numPr>
        <w:rPr>
          <w:rFonts w:ascii="Times New Roman" w:hAnsi="Times New Roman"/>
          <w:iCs/>
          <w:szCs w:val="20"/>
          <w:lang w:val="en-GB"/>
        </w:rPr>
      </w:pPr>
      <w:r w:rsidRPr="00780B16">
        <w:rPr>
          <w:rFonts w:ascii="Times New Roman" w:hAnsi="Times New Roman"/>
          <w:iCs/>
          <w:szCs w:val="20"/>
          <w:lang w:val="en-GB"/>
        </w:rPr>
        <w:t xml:space="preserve">Proficient in a variety of programming languages and tools, including R, SQL, Python, Java, SPSS Modeler, Microsoft Excel and PowerPoint, Analytics Solver, JMP, Deep Learning, Machine Learning, </w:t>
      </w:r>
      <w:r w:rsidR="00C77FEB">
        <w:rPr>
          <w:rFonts w:ascii="Times New Roman" w:hAnsi="Times New Roman"/>
          <w:iCs/>
          <w:szCs w:val="20"/>
          <w:lang w:val="en-GB"/>
        </w:rPr>
        <w:t xml:space="preserve">seaborn, </w:t>
      </w:r>
      <w:r w:rsidRPr="00780B16">
        <w:rPr>
          <w:rFonts w:ascii="Times New Roman" w:hAnsi="Times New Roman"/>
          <w:iCs/>
          <w:szCs w:val="20"/>
          <w:lang w:val="en-GB"/>
        </w:rPr>
        <w:t>ggplot2, and pandas.</w:t>
      </w:r>
    </w:p>
    <w:p w14:paraId="3C6D27E3" w14:textId="753D1DDA" w:rsidR="00861D9B" w:rsidRPr="00081C32" w:rsidRDefault="00861D9B" w:rsidP="004C28BA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Times New Roman" w:hAnsi="Times New Roman"/>
          <w:iCs/>
          <w:szCs w:val="20"/>
          <w:lang w:val="en-GB"/>
        </w:rPr>
      </w:pPr>
      <w:r w:rsidRPr="00081C32">
        <w:rPr>
          <w:rFonts w:ascii="Times New Roman" w:hAnsi="Times New Roman"/>
          <w:iCs/>
          <w:szCs w:val="20"/>
          <w:lang w:val="en-GB"/>
        </w:rPr>
        <w:t>Intermediate proficiency in Spanish, enabling collaboration with diver</w:t>
      </w:r>
      <w:r w:rsidR="005B48A6" w:rsidRPr="00081C32">
        <w:rPr>
          <w:rFonts w:ascii="Times New Roman" w:hAnsi="Times New Roman"/>
          <w:iCs/>
          <w:szCs w:val="20"/>
          <w:lang w:val="en-GB"/>
        </w:rPr>
        <w:t>se teams</w:t>
      </w:r>
      <w:r w:rsidRPr="00081C32">
        <w:rPr>
          <w:rFonts w:ascii="Times New Roman" w:hAnsi="Times New Roman"/>
          <w:iCs/>
          <w:szCs w:val="20"/>
          <w:lang w:val="en-GB"/>
        </w:rPr>
        <w:t>.</w:t>
      </w:r>
    </w:p>
    <w:p w14:paraId="40DFEE7F" w14:textId="42A5F2DD" w:rsidR="0041191D" w:rsidRPr="009304C3" w:rsidRDefault="00221559" w:rsidP="003D6052">
      <w:pPr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pict w14:anchorId="7E46162F">
          <v:rect id="_x0000_i1026" style="width:512.1pt;height:1pt" o:hralign="center" o:hrstd="t" o:hrnoshade="t" o:hr="t" fillcolor="black [3213]" stroked="f"/>
        </w:pict>
      </w:r>
    </w:p>
    <w:p w14:paraId="761677F3" w14:textId="36AD2C34" w:rsidR="00DC1A5B" w:rsidRPr="009304C3" w:rsidRDefault="00035E98" w:rsidP="003D6052">
      <w:pPr>
        <w:jc w:val="center"/>
        <w:rPr>
          <w:rFonts w:ascii="Times New Roman" w:hAnsi="Times New Roman"/>
          <w:b/>
          <w:szCs w:val="20"/>
        </w:rPr>
      </w:pPr>
      <w:r w:rsidRPr="009304C3">
        <w:rPr>
          <w:rFonts w:ascii="Times New Roman" w:hAnsi="Times New Roman"/>
          <w:b/>
          <w:szCs w:val="20"/>
        </w:rPr>
        <w:t>PROFESSIONAL</w:t>
      </w:r>
      <w:r w:rsidR="00350AD3" w:rsidRPr="009304C3">
        <w:rPr>
          <w:rFonts w:ascii="Times New Roman" w:hAnsi="Times New Roman"/>
          <w:b/>
          <w:szCs w:val="20"/>
        </w:rPr>
        <w:t xml:space="preserve"> </w:t>
      </w:r>
      <w:r w:rsidR="00556C24" w:rsidRPr="009304C3">
        <w:rPr>
          <w:rFonts w:ascii="Times New Roman" w:hAnsi="Times New Roman"/>
          <w:b/>
          <w:szCs w:val="20"/>
        </w:rPr>
        <w:t>EXPERIENCE</w:t>
      </w:r>
    </w:p>
    <w:p w14:paraId="6FA8F86C" w14:textId="4ACF02BC" w:rsidR="00694C11" w:rsidRPr="009304C3" w:rsidRDefault="00694C11" w:rsidP="003D6052">
      <w:pPr>
        <w:tabs>
          <w:tab w:val="left" w:pos="6480"/>
          <w:tab w:val="left" w:pos="6930"/>
          <w:tab w:val="left" w:pos="7110"/>
          <w:tab w:val="left" w:pos="7200"/>
          <w:tab w:val="left" w:pos="8100"/>
        </w:tabs>
        <w:ind w:right="36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szCs w:val="20"/>
        </w:rPr>
        <w:t>PERFECT GAME USA - SCHENECTADY</w:t>
      </w:r>
      <w:r w:rsidRPr="009304C3">
        <w:rPr>
          <w:rFonts w:ascii="Times New Roman" w:hAnsi="Times New Roman"/>
          <w:b/>
          <w:szCs w:val="20"/>
        </w:rPr>
        <w:t>, NY</w:t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Cs/>
          <w:szCs w:val="20"/>
        </w:rPr>
        <w:t xml:space="preserve">             </w:t>
      </w:r>
      <w:r>
        <w:rPr>
          <w:rFonts w:ascii="Times New Roman" w:hAnsi="Times New Roman"/>
          <w:bCs/>
          <w:szCs w:val="20"/>
        </w:rPr>
        <w:t>June</w:t>
      </w:r>
      <w:r w:rsidRPr="009304C3">
        <w:rPr>
          <w:rFonts w:ascii="Times New Roman" w:hAnsi="Times New Roman"/>
          <w:bCs/>
          <w:szCs w:val="20"/>
        </w:rPr>
        <w:t xml:space="preserve"> 202</w:t>
      </w:r>
      <w:r>
        <w:rPr>
          <w:rFonts w:ascii="Times New Roman" w:hAnsi="Times New Roman"/>
          <w:bCs/>
          <w:szCs w:val="20"/>
        </w:rPr>
        <w:t>4</w:t>
      </w:r>
      <w:r w:rsidRPr="009304C3">
        <w:rPr>
          <w:rFonts w:ascii="Times New Roman" w:hAnsi="Times New Roman"/>
          <w:bCs/>
          <w:szCs w:val="20"/>
        </w:rPr>
        <w:t xml:space="preserve"> </w:t>
      </w:r>
      <w:r w:rsidR="0010596A">
        <w:rPr>
          <w:rFonts w:ascii="Times New Roman" w:hAnsi="Times New Roman"/>
          <w:bCs/>
          <w:szCs w:val="20"/>
        </w:rPr>
        <w:t>–</w:t>
      </w:r>
      <w:r w:rsidRPr="009304C3">
        <w:rPr>
          <w:rFonts w:ascii="Times New Roman" w:hAnsi="Times New Roman"/>
          <w:bCs/>
          <w:szCs w:val="20"/>
        </w:rPr>
        <w:t xml:space="preserve"> </w:t>
      </w:r>
      <w:r w:rsidR="0010596A">
        <w:rPr>
          <w:rFonts w:ascii="Times New Roman" w:hAnsi="Times New Roman"/>
          <w:bCs/>
          <w:szCs w:val="20"/>
        </w:rPr>
        <w:t>August 2024</w:t>
      </w:r>
      <w:r w:rsidRPr="009304C3">
        <w:rPr>
          <w:rFonts w:ascii="Times New Roman" w:hAnsi="Times New Roman"/>
          <w:bCs/>
          <w:szCs w:val="20"/>
        </w:rPr>
        <w:t xml:space="preserve"> </w:t>
      </w:r>
    </w:p>
    <w:p w14:paraId="404F330E" w14:textId="4BC29900" w:rsidR="00694C11" w:rsidRPr="009304C3" w:rsidRDefault="00694C11" w:rsidP="003D6052">
      <w:pPr>
        <w:tabs>
          <w:tab w:val="left" w:pos="6480"/>
          <w:tab w:val="left" w:pos="6930"/>
          <w:tab w:val="left" w:pos="7110"/>
          <w:tab w:val="left" w:pos="7200"/>
          <w:tab w:val="left" w:pos="8100"/>
        </w:tabs>
        <w:ind w:left="360" w:right="36"/>
        <w:rPr>
          <w:rFonts w:ascii="Times New Roman" w:hAnsi="Times New Roman"/>
          <w:b/>
          <w:szCs w:val="20"/>
        </w:rPr>
      </w:pPr>
      <w:r w:rsidRPr="009304C3">
        <w:rPr>
          <w:rFonts w:ascii="Times New Roman" w:hAnsi="Times New Roman"/>
          <w:b/>
          <w:szCs w:val="20"/>
        </w:rPr>
        <w:t xml:space="preserve">Intern, </w:t>
      </w:r>
      <w:r w:rsidR="0010596A">
        <w:rPr>
          <w:rFonts w:ascii="Times New Roman" w:hAnsi="Times New Roman"/>
          <w:b/>
          <w:szCs w:val="20"/>
        </w:rPr>
        <w:t>Field Manager</w:t>
      </w:r>
    </w:p>
    <w:p w14:paraId="5EBA12C4" w14:textId="58758441" w:rsidR="003B0FF8" w:rsidRPr="003B0FF8" w:rsidRDefault="003B0FF8" w:rsidP="00274D8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3B0FF8">
        <w:rPr>
          <w:rFonts w:ascii="Times New Roman" w:hAnsi="Times New Roman"/>
          <w:szCs w:val="20"/>
        </w:rPr>
        <w:t>Score</w:t>
      </w:r>
      <w:r w:rsidR="00B00D96">
        <w:rPr>
          <w:rFonts w:ascii="Times New Roman" w:hAnsi="Times New Roman"/>
          <w:szCs w:val="20"/>
        </w:rPr>
        <w:t>d</w:t>
      </w:r>
      <w:r w:rsidRPr="003B0FF8">
        <w:rPr>
          <w:rFonts w:ascii="Times New Roman" w:hAnsi="Times New Roman"/>
          <w:szCs w:val="20"/>
        </w:rPr>
        <w:t>/complete</w:t>
      </w:r>
      <w:r w:rsidR="00B00D96">
        <w:rPr>
          <w:rFonts w:ascii="Times New Roman" w:hAnsi="Times New Roman"/>
          <w:szCs w:val="20"/>
        </w:rPr>
        <w:t>d</w:t>
      </w:r>
      <w:r w:rsidRPr="003B0FF8">
        <w:rPr>
          <w:rFonts w:ascii="Times New Roman" w:hAnsi="Times New Roman"/>
          <w:szCs w:val="20"/>
        </w:rPr>
        <w:t xml:space="preserve"> each game using DiamondKast </w:t>
      </w:r>
      <w:r w:rsidR="00B00D96" w:rsidRPr="003B0FF8">
        <w:rPr>
          <w:rFonts w:ascii="Times New Roman" w:hAnsi="Times New Roman"/>
          <w:szCs w:val="20"/>
        </w:rPr>
        <w:t>software</w:t>
      </w:r>
      <w:r w:rsidR="00D37B67">
        <w:rPr>
          <w:rFonts w:ascii="Times New Roman" w:hAnsi="Times New Roman"/>
          <w:szCs w:val="20"/>
        </w:rPr>
        <w:t xml:space="preserve">: </w:t>
      </w:r>
      <w:r w:rsidR="00B00D96">
        <w:rPr>
          <w:rFonts w:ascii="Times New Roman" w:hAnsi="Times New Roman"/>
          <w:szCs w:val="20"/>
        </w:rPr>
        <w:t>got</w:t>
      </w:r>
      <w:r w:rsidRPr="003B0FF8">
        <w:rPr>
          <w:rFonts w:ascii="Times New Roman" w:hAnsi="Times New Roman"/>
          <w:szCs w:val="20"/>
        </w:rPr>
        <w:t xml:space="preserve"> substitution change</w:t>
      </w:r>
      <w:r w:rsidR="002614BF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>, t</w:t>
      </w:r>
      <w:r w:rsidR="00B00D96">
        <w:rPr>
          <w:rFonts w:ascii="Times New Roman" w:hAnsi="Times New Roman"/>
          <w:szCs w:val="20"/>
        </w:rPr>
        <w:t>ook</w:t>
      </w:r>
      <w:r>
        <w:rPr>
          <w:rFonts w:ascii="Times New Roman" w:hAnsi="Times New Roman"/>
          <w:szCs w:val="20"/>
        </w:rPr>
        <w:t xml:space="preserve"> </w:t>
      </w:r>
      <w:r w:rsidRPr="003B0FF8">
        <w:rPr>
          <w:rFonts w:ascii="Times New Roman" w:hAnsi="Times New Roman"/>
          <w:szCs w:val="20"/>
        </w:rPr>
        <w:t>scouting notes on players</w:t>
      </w:r>
      <w:r>
        <w:rPr>
          <w:rFonts w:ascii="Times New Roman" w:hAnsi="Times New Roman"/>
          <w:szCs w:val="20"/>
        </w:rPr>
        <w:t xml:space="preserve">, and </w:t>
      </w:r>
      <w:r w:rsidR="00B00D96">
        <w:rPr>
          <w:rFonts w:ascii="Times New Roman" w:hAnsi="Times New Roman"/>
          <w:szCs w:val="20"/>
        </w:rPr>
        <w:t>recorded</w:t>
      </w:r>
      <w:r w:rsidRPr="003B0FF8">
        <w:rPr>
          <w:rFonts w:ascii="Times New Roman" w:hAnsi="Times New Roman"/>
          <w:szCs w:val="20"/>
        </w:rPr>
        <w:t xml:space="preserve"> each pitch</w:t>
      </w:r>
      <w:r w:rsidR="002614BF">
        <w:rPr>
          <w:rFonts w:ascii="Times New Roman" w:hAnsi="Times New Roman"/>
          <w:szCs w:val="20"/>
        </w:rPr>
        <w:t>, marking the velocity and type of pitch</w:t>
      </w:r>
      <w:r w:rsidRPr="003B0FF8">
        <w:rPr>
          <w:rFonts w:ascii="Times New Roman" w:hAnsi="Times New Roman"/>
          <w:szCs w:val="20"/>
        </w:rPr>
        <w:t>.</w:t>
      </w:r>
    </w:p>
    <w:p w14:paraId="2D93B16C" w14:textId="63F5A9E0" w:rsidR="00694C11" w:rsidRPr="007245EB" w:rsidRDefault="003B0FF8" w:rsidP="00274D8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3B0FF8">
        <w:rPr>
          <w:rFonts w:ascii="Times New Roman" w:hAnsi="Times New Roman"/>
          <w:szCs w:val="20"/>
        </w:rPr>
        <w:t>Ma</w:t>
      </w:r>
      <w:r w:rsidR="0093644A">
        <w:rPr>
          <w:rFonts w:ascii="Times New Roman" w:hAnsi="Times New Roman"/>
          <w:szCs w:val="20"/>
        </w:rPr>
        <w:t>d</w:t>
      </w:r>
      <w:r w:rsidRPr="003B0FF8">
        <w:rPr>
          <w:rFonts w:ascii="Times New Roman" w:hAnsi="Times New Roman"/>
          <w:szCs w:val="20"/>
        </w:rPr>
        <w:t xml:space="preserve">e sure everything </w:t>
      </w:r>
      <w:r w:rsidR="0093644A">
        <w:rPr>
          <w:rFonts w:ascii="Times New Roman" w:hAnsi="Times New Roman"/>
          <w:szCs w:val="20"/>
        </w:rPr>
        <w:t>ran</w:t>
      </w:r>
      <w:r w:rsidRPr="003B0FF8">
        <w:rPr>
          <w:rFonts w:ascii="Times New Roman" w:hAnsi="Times New Roman"/>
          <w:szCs w:val="20"/>
        </w:rPr>
        <w:t xml:space="preserve"> smoothly </w:t>
      </w:r>
      <w:r w:rsidR="00B00D96" w:rsidRPr="003B0FF8">
        <w:rPr>
          <w:rFonts w:ascii="Times New Roman" w:hAnsi="Times New Roman"/>
          <w:szCs w:val="20"/>
        </w:rPr>
        <w:t>on</w:t>
      </w:r>
      <w:r w:rsidRPr="003B0FF8">
        <w:rPr>
          <w:rFonts w:ascii="Times New Roman" w:hAnsi="Times New Roman"/>
          <w:szCs w:val="20"/>
        </w:rPr>
        <w:t xml:space="preserve"> the field</w:t>
      </w:r>
      <w:r w:rsidR="005E1EDF">
        <w:rPr>
          <w:rFonts w:ascii="Times New Roman" w:hAnsi="Times New Roman"/>
          <w:szCs w:val="20"/>
        </w:rPr>
        <w:t xml:space="preserve">: </w:t>
      </w:r>
      <w:r w:rsidRPr="003B0FF8">
        <w:rPr>
          <w:rFonts w:ascii="Times New Roman" w:hAnsi="Times New Roman"/>
          <w:szCs w:val="20"/>
        </w:rPr>
        <w:t>confirm</w:t>
      </w:r>
      <w:r w:rsidR="00B00D96">
        <w:rPr>
          <w:rFonts w:ascii="Times New Roman" w:hAnsi="Times New Roman"/>
          <w:szCs w:val="20"/>
        </w:rPr>
        <w:t>ed</w:t>
      </w:r>
      <w:r w:rsidRPr="003B0FF8">
        <w:rPr>
          <w:rFonts w:ascii="Times New Roman" w:hAnsi="Times New Roman"/>
          <w:szCs w:val="20"/>
        </w:rPr>
        <w:t xml:space="preserve"> umpires </w:t>
      </w:r>
      <w:r w:rsidR="0093644A">
        <w:rPr>
          <w:rFonts w:ascii="Times New Roman" w:hAnsi="Times New Roman"/>
          <w:szCs w:val="20"/>
        </w:rPr>
        <w:t>were</w:t>
      </w:r>
      <w:r w:rsidRPr="003B0FF8">
        <w:rPr>
          <w:rFonts w:ascii="Times New Roman" w:hAnsi="Times New Roman"/>
          <w:szCs w:val="20"/>
        </w:rPr>
        <w:t xml:space="preserve"> on the </w:t>
      </w:r>
      <w:r w:rsidR="00F64F4B">
        <w:rPr>
          <w:rFonts w:ascii="Times New Roman" w:hAnsi="Times New Roman"/>
          <w:szCs w:val="20"/>
        </w:rPr>
        <w:t xml:space="preserve">field </w:t>
      </w:r>
      <w:r w:rsidRPr="003B0FF8">
        <w:rPr>
          <w:rFonts w:ascii="Times New Roman" w:hAnsi="Times New Roman"/>
          <w:szCs w:val="20"/>
        </w:rPr>
        <w:t>prior to games, confirm</w:t>
      </w:r>
      <w:r w:rsidR="00B00D96">
        <w:rPr>
          <w:rFonts w:ascii="Times New Roman" w:hAnsi="Times New Roman"/>
          <w:szCs w:val="20"/>
        </w:rPr>
        <w:t>ed</w:t>
      </w:r>
      <w:r w:rsidRPr="003B0FF8">
        <w:rPr>
          <w:rFonts w:ascii="Times New Roman" w:hAnsi="Times New Roman"/>
          <w:szCs w:val="20"/>
        </w:rPr>
        <w:t xml:space="preserve"> both teams </w:t>
      </w:r>
      <w:r w:rsidR="0093644A">
        <w:rPr>
          <w:rFonts w:ascii="Times New Roman" w:hAnsi="Times New Roman"/>
          <w:szCs w:val="20"/>
        </w:rPr>
        <w:t>were</w:t>
      </w:r>
      <w:r w:rsidRPr="003B0FF8">
        <w:rPr>
          <w:rFonts w:ascii="Times New Roman" w:hAnsi="Times New Roman"/>
          <w:szCs w:val="20"/>
        </w:rPr>
        <w:t xml:space="preserve"> ready to start play, and ma</w:t>
      </w:r>
      <w:r w:rsidR="00B00D96">
        <w:rPr>
          <w:rFonts w:ascii="Times New Roman" w:hAnsi="Times New Roman"/>
          <w:szCs w:val="20"/>
        </w:rPr>
        <w:t>d</w:t>
      </w:r>
      <w:r w:rsidRPr="003B0FF8">
        <w:rPr>
          <w:rFonts w:ascii="Times New Roman" w:hAnsi="Times New Roman"/>
          <w:szCs w:val="20"/>
        </w:rPr>
        <w:t xml:space="preserve">e sure </w:t>
      </w:r>
      <w:r w:rsidR="0083603A">
        <w:rPr>
          <w:rFonts w:ascii="Times New Roman" w:hAnsi="Times New Roman"/>
          <w:szCs w:val="20"/>
        </w:rPr>
        <w:t>we d</w:t>
      </w:r>
      <w:r w:rsidR="00C4047E">
        <w:rPr>
          <w:rFonts w:ascii="Times New Roman" w:hAnsi="Times New Roman"/>
          <w:szCs w:val="20"/>
        </w:rPr>
        <w:t>idn</w:t>
      </w:r>
      <w:r w:rsidR="0083603A">
        <w:rPr>
          <w:rFonts w:ascii="Times New Roman" w:hAnsi="Times New Roman"/>
          <w:szCs w:val="20"/>
        </w:rPr>
        <w:t xml:space="preserve">’t fall </w:t>
      </w:r>
      <w:r w:rsidR="00C4047E">
        <w:rPr>
          <w:rFonts w:ascii="Times New Roman" w:hAnsi="Times New Roman"/>
          <w:szCs w:val="20"/>
        </w:rPr>
        <w:t xml:space="preserve">far </w:t>
      </w:r>
      <w:r w:rsidR="0083603A">
        <w:rPr>
          <w:rFonts w:ascii="Times New Roman" w:hAnsi="Times New Roman"/>
          <w:szCs w:val="20"/>
        </w:rPr>
        <w:t>behind schedule</w:t>
      </w:r>
      <w:r w:rsidRPr="003B0FF8">
        <w:rPr>
          <w:rFonts w:ascii="Times New Roman" w:hAnsi="Times New Roman"/>
          <w:szCs w:val="20"/>
        </w:rPr>
        <w:t>.</w:t>
      </w:r>
    </w:p>
    <w:p w14:paraId="1ABEF004" w14:textId="1E9A6231" w:rsidR="007C72B0" w:rsidRPr="009304C3" w:rsidRDefault="004C11BD" w:rsidP="003D6052">
      <w:pPr>
        <w:tabs>
          <w:tab w:val="left" w:pos="6480"/>
          <w:tab w:val="left" w:pos="6930"/>
          <w:tab w:val="left" w:pos="7110"/>
          <w:tab w:val="left" w:pos="7200"/>
          <w:tab w:val="left" w:pos="8100"/>
        </w:tabs>
        <w:ind w:right="36"/>
        <w:rPr>
          <w:rFonts w:ascii="Times New Roman" w:hAnsi="Times New Roman"/>
          <w:bCs/>
          <w:szCs w:val="20"/>
        </w:rPr>
      </w:pPr>
      <w:r w:rsidRPr="009304C3">
        <w:rPr>
          <w:rFonts w:ascii="Times New Roman" w:hAnsi="Times New Roman"/>
          <w:b/>
          <w:szCs w:val="20"/>
        </w:rPr>
        <w:t>REGENERON PHARMACEUTICALS – East Greenbush, NY</w:t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/>
          <w:szCs w:val="20"/>
        </w:rPr>
        <w:tab/>
      </w:r>
      <w:r w:rsidRPr="009304C3">
        <w:rPr>
          <w:rFonts w:ascii="Times New Roman" w:hAnsi="Times New Roman"/>
          <w:bCs/>
          <w:szCs w:val="20"/>
        </w:rPr>
        <w:t xml:space="preserve">             May 2023 - August 2023</w:t>
      </w:r>
      <w:r w:rsidR="00A358F9" w:rsidRPr="009304C3">
        <w:rPr>
          <w:rFonts w:ascii="Times New Roman" w:hAnsi="Times New Roman"/>
          <w:bCs/>
          <w:szCs w:val="20"/>
        </w:rPr>
        <w:t xml:space="preserve"> </w:t>
      </w:r>
    </w:p>
    <w:p w14:paraId="2A725B79" w14:textId="451AC9D1" w:rsidR="00611106" w:rsidRPr="009304C3" w:rsidRDefault="004C11BD" w:rsidP="003D6052">
      <w:pPr>
        <w:tabs>
          <w:tab w:val="left" w:pos="6480"/>
          <w:tab w:val="left" w:pos="6930"/>
          <w:tab w:val="left" w:pos="7110"/>
          <w:tab w:val="left" w:pos="7200"/>
          <w:tab w:val="left" w:pos="8100"/>
        </w:tabs>
        <w:ind w:left="360" w:right="36"/>
        <w:rPr>
          <w:rFonts w:ascii="Times New Roman" w:hAnsi="Times New Roman"/>
          <w:b/>
          <w:szCs w:val="20"/>
        </w:rPr>
      </w:pPr>
      <w:r w:rsidRPr="009304C3">
        <w:rPr>
          <w:rFonts w:ascii="Times New Roman" w:hAnsi="Times New Roman"/>
          <w:b/>
          <w:szCs w:val="20"/>
        </w:rPr>
        <w:t>Intern, Process Sciences</w:t>
      </w:r>
    </w:p>
    <w:p w14:paraId="164CD446" w14:textId="2C7A9FD2" w:rsidR="007245EB" w:rsidRPr="007245EB" w:rsidRDefault="007245EB" w:rsidP="00274D8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bookmarkStart w:id="0" w:name="_Hlk169720451"/>
      <w:r w:rsidRPr="007245EB">
        <w:rPr>
          <w:rFonts w:ascii="Times New Roman" w:hAnsi="Times New Roman"/>
          <w:szCs w:val="20"/>
          <w:lang w:val="en-GB"/>
        </w:rPr>
        <w:t xml:space="preserve">Collaborated with cross-functional teams to enhance an existing Excel template, </w:t>
      </w:r>
      <w:r w:rsidR="009424D0">
        <w:rPr>
          <w:rFonts w:ascii="Times New Roman" w:hAnsi="Times New Roman"/>
          <w:szCs w:val="20"/>
          <w:lang w:val="en-GB"/>
        </w:rPr>
        <w:t xml:space="preserve">leading to </w:t>
      </w:r>
      <w:r w:rsidRPr="007245EB">
        <w:rPr>
          <w:rFonts w:ascii="Times New Roman" w:hAnsi="Times New Roman"/>
          <w:szCs w:val="20"/>
          <w:lang w:val="en-GB"/>
        </w:rPr>
        <w:t xml:space="preserve">data organization and analysis processes </w:t>
      </w:r>
      <w:r w:rsidR="009424D0">
        <w:rPr>
          <w:rFonts w:ascii="Times New Roman" w:hAnsi="Times New Roman"/>
          <w:szCs w:val="20"/>
          <w:lang w:val="en-GB"/>
        </w:rPr>
        <w:t xml:space="preserve">being optimized </w:t>
      </w:r>
      <w:r w:rsidRPr="007245EB">
        <w:rPr>
          <w:rFonts w:ascii="Times New Roman" w:hAnsi="Times New Roman"/>
          <w:szCs w:val="20"/>
          <w:lang w:val="en-GB"/>
        </w:rPr>
        <w:t>for improved efficiency.</w:t>
      </w:r>
    </w:p>
    <w:bookmarkEnd w:id="0"/>
    <w:p w14:paraId="713B854A" w14:textId="77777777" w:rsidR="007245EB" w:rsidRPr="007245EB" w:rsidRDefault="007245EB" w:rsidP="00274D8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7245EB">
        <w:rPr>
          <w:rFonts w:ascii="Times New Roman" w:hAnsi="Times New Roman"/>
          <w:szCs w:val="20"/>
          <w:lang w:val="en-GB"/>
        </w:rPr>
        <w:t>Developed visually engaging graphical representations of data hierarchy, facilitating clear communication of insights to department stakeholders.</w:t>
      </w:r>
    </w:p>
    <w:p w14:paraId="2607DCE2" w14:textId="685B2285" w:rsidR="007245EB" w:rsidRPr="007245EB" w:rsidRDefault="007245EB" w:rsidP="00274D86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0"/>
        </w:rPr>
      </w:pPr>
      <w:r w:rsidRPr="007245EB">
        <w:rPr>
          <w:rFonts w:ascii="Times New Roman" w:hAnsi="Times New Roman"/>
          <w:szCs w:val="20"/>
        </w:rPr>
        <w:t>Led focus groups to gather qualitative feedback and insights</w:t>
      </w:r>
      <w:r w:rsidR="00AB0F0B">
        <w:rPr>
          <w:rFonts w:ascii="Times New Roman" w:hAnsi="Times New Roman"/>
          <w:szCs w:val="20"/>
        </w:rPr>
        <w:t>.</w:t>
      </w:r>
    </w:p>
    <w:p w14:paraId="0B269760" w14:textId="6BF4122E" w:rsidR="00694C11" w:rsidRPr="00694C11" w:rsidRDefault="007245EB" w:rsidP="00274D86">
      <w:pPr>
        <w:pStyle w:val="Experience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color w:val="8B4513"/>
          <w:sz w:val="20"/>
          <w:szCs w:val="20"/>
        </w:rPr>
      </w:pPr>
      <w:r w:rsidRPr="007245EB">
        <w:rPr>
          <w:rFonts w:ascii="Times New Roman" w:hAnsi="Times New Roman" w:cs="Times New Roman"/>
          <w:sz w:val="20"/>
          <w:szCs w:val="20"/>
        </w:rPr>
        <w:t xml:space="preserve">Created </w:t>
      </w:r>
      <w:r w:rsidR="0093644A">
        <w:rPr>
          <w:rFonts w:ascii="Times New Roman" w:hAnsi="Times New Roman" w:cs="Times New Roman"/>
          <w:sz w:val="20"/>
          <w:szCs w:val="20"/>
        </w:rPr>
        <w:t xml:space="preserve">a </w:t>
      </w:r>
      <w:r w:rsidRPr="007245EB">
        <w:rPr>
          <w:rFonts w:ascii="Times New Roman" w:hAnsi="Times New Roman" w:cs="Times New Roman"/>
          <w:sz w:val="20"/>
          <w:szCs w:val="20"/>
        </w:rPr>
        <w:t>project poster</w:t>
      </w:r>
      <w:r w:rsidR="0093644A">
        <w:rPr>
          <w:rFonts w:ascii="Times New Roman" w:hAnsi="Times New Roman" w:cs="Times New Roman"/>
          <w:sz w:val="20"/>
          <w:szCs w:val="20"/>
        </w:rPr>
        <w:t xml:space="preserve"> </w:t>
      </w:r>
      <w:r w:rsidRPr="007245EB">
        <w:rPr>
          <w:rFonts w:ascii="Times New Roman" w:hAnsi="Times New Roman" w:cs="Times New Roman"/>
          <w:sz w:val="20"/>
          <w:szCs w:val="20"/>
        </w:rPr>
        <w:t>summarizing key findings and recommendations, effectively communicating concepts</w:t>
      </w:r>
      <w:r w:rsidR="004D11E6">
        <w:rPr>
          <w:rFonts w:ascii="Times New Roman" w:hAnsi="Times New Roman" w:cs="Times New Roman"/>
          <w:sz w:val="20"/>
          <w:szCs w:val="20"/>
        </w:rPr>
        <w:t>.</w:t>
      </w:r>
    </w:p>
    <w:p w14:paraId="72671E86" w14:textId="0DF53E12" w:rsidR="00A358F9" w:rsidRPr="009304C3" w:rsidRDefault="00221559" w:rsidP="00613C5A">
      <w:pPr>
        <w:autoSpaceDE w:val="0"/>
        <w:autoSpaceDN w:val="0"/>
        <w:adjustRightInd w:val="0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b/>
          <w:szCs w:val="20"/>
        </w:rPr>
        <w:pict w14:anchorId="2B73A106">
          <v:rect id="_x0000_i1027" style="width:512.1pt;height:1pt" o:hralign="center" o:hrstd="t" o:hrnoshade="t" o:hr="t" fillcolor="black [3213]" stroked="f"/>
        </w:pict>
      </w:r>
    </w:p>
    <w:p w14:paraId="70C9E4F8" w14:textId="77777777" w:rsidR="00B06E6C" w:rsidRPr="00B06E6C" w:rsidRDefault="00B06E6C" w:rsidP="00B06E6C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Cs w:val="20"/>
          <w:lang w:val="en-GB"/>
        </w:rPr>
      </w:pPr>
      <w:r w:rsidRPr="00B06E6C">
        <w:rPr>
          <w:rFonts w:ascii="Times New Roman" w:hAnsi="Times New Roman"/>
          <w:b/>
          <w:bCs/>
          <w:szCs w:val="20"/>
          <w:lang w:val="en-GB"/>
        </w:rPr>
        <w:t>DATA SCIENCE PROJECTS</w:t>
      </w:r>
    </w:p>
    <w:p w14:paraId="67C644E2" w14:textId="30ACE720" w:rsidR="00393D7C" w:rsidRPr="009304C3" w:rsidRDefault="00A358F9" w:rsidP="003D6052">
      <w:pPr>
        <w:autoSpaceDE w:val="0"/>
        <w:autoSpaceDN w:val="0"/>
        <w:adjustRightInd w:val="0"/>
        <w:ind w:left="360"/>
        <w:rPr>
          <w:rFonts w:ascii="Times New Roman" w:hAnsi="Times New Roman"/>
          <w:b/>
          <w:bCs/>
          <w:szCs w:val="20"/>
          <w:lang w:val="en-GB"/>
        </w:rPr>
      </w:pPr>
      <w:r w:rsidRPr="009304C3">
        <w:rPr>
          <w:rFonts w:ascii="Times New Roman" w:hAnsi="Times New Roman"/>
          <w:b/>
          <w:bCs/>
          <w:szCs w:val="20"/>
          <w:lang w:val="en-GB"/>
        </w:rPr>
        <w:t>X</w:t>
      </w:r>
      <w:r w:rsidR="0096489F" w:rsidRPr="009304C3">
        <w:rPr>
          <w:rFonts w:ascii="Times New Roman" w:hAnsi="Times New Roman"/>
          <w:b/>
          <w:bCs/>
          <w:szCs w:val="20"/>
          <w:lang w:val="en-GB"/>
        </w:rPr>
        <w:t xml:space="preserve"> </w:t>
      </w:r>
      <w:r w:rsidR="00C9055A" w:rsidRPr="009304C3">
        <w:rPr>
          <w:rFonts w:ascii="Times New Roman" w:hAnsi="Times New Roman"/>
          <w:b/>
          <w:bCs/>
          <w:szCs w:val="20"/>
          <w:lang w:val="en-GB"/>
        </w:rPr>
        <w:t>(</w:t>
      </w:r>
      <w:r w:rsidR="0064539C" w:rsidRPr="009304C3">
        <w:rPr>
          <w:rFonts w:ascii="Times New Roman" w:hAnsi="Times New Roman"/>
          <w:b/>
          <w:bCs/>
          <w:szCs w:val="20"/>
          <w:lang w:val="en-GB"/>
        </w:rPr>
        <w:t xml:space="preserve">Formerly </w:t>
      </w:r>
      <w:r w:rsidR="00C9055A" w:rsidRPr="009304C3">
        <w:rPr>
          <w:rFonts w:ascii="Times New Roman" w:hAnsi="Times New Roman"/>
          <w:b/>
          <w:bCs/>
          <w:szCs w:val="20"/>
          <w:lang w:val="en-GB"/>
        </w:rPr>
        <w:t>Twitter)</w:t>
      </w:r>
      <w:r w:rsidRPr="009304C3">
        <w:rPr>
          <w:rFonts w:ascii="Times New Roman" w:hAnsi="Times New Roman"/>
          <w:b/>
          <w:bCs/>
          <w:szCs w:val="20"/>
          <w:lang w:val="en-GB"/>
        </w:rPr>
        <w:t xml:space="preserve"> </w:t>
      </w:r>
      <w:r w:rsidR="00C9055A" w:rsidRPr="009304C3">
        <w:rPr>
          <w:rFonts w:ascii="Times New Roman" w:hAnsi="Times New Roman"/>
          <w:b/>
          <w:bCs/>
          <w:szCs w:val="20"/>
          <w:lang w:val="en-GB"/>
        </w:rPr>
        <w:t>P</w:t>
      </w:r>
      <w:r w:rsidRPr="009304C3">
        <w:rPr>
          <w:rFonts w:ascii="Times New Roman" w:hAnsi="Times New Roman"/>
          <w:b/>
          <w:bCs/>
          <w:szCs w:val="20"/>
          <w:lang w:val="en-GB"/>
        </w:rPr>
        <w:t xml:space="preserve">redictions </w:t>
      </w:r>
      <w:r w:rsidRPr="009304C3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>
        <w:rPr>
          <w:rFonts w:ascii="Times New Roman" w:hAnsi="Times New Roman"/>
          <w:b/>
          <w:bCs/>
          <w:szCs w:val="20"/>
          <w:lang w:val="en-GB"/>
        </w:rPr>
        <w:tab/>
      </w:r>
      <w:r w:rsidR="00BA0052" w:rsidRPr="00BA0052">
        <w:rPr>
          <w:rFonts w:ascii="Times New Roman" w:hAnsi="Times New Roman"/>
          <w:szCs w:val="20"/>
          <w:lang w:val="en-GB"/>
        </w:rPr>
        <w:t>October 2022 - Present</w:t>
      </w:r>
    </w:p>
    <w:p w14:paraId="059261CC" w14:textId="566BAE4C" w:rsidR="009424D0" w:rsidRPr="006C2F68" w:rsidRDefault="00BA0052" w:rsidP="006C2F6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9424D0">
        <w:rPr>
          <w:rFonts w:ascii="Times New Roman" w:hAnsi="Times New Roman"/>
          <w:szCs w:val="20"/>
          <w:lang w:val="en-GB"/>
        </w:rPr>
        <w:t xml:space="preserve">Applied predictive </w:t>
      </w:r>
      <w:r w:rsidR="00787FDA">
        <w:rPr>
          <w:rFonts w:ascii="Times New Roman" w:hAnsi="Times New Roman"/>
          <w:szCs w:val="20"/>
          <w:lang w:val="en-GB"/>
        </w:rPr>
        <w:t>machine learning</w:t>
      </w:r>
      <w:r w:rsidRPr="009424D0">
        <w:rPr>
          <w:rFonts w:ascii="Times New Roman" w:hAnsi="Times New Roman"/>
          <w:szCs w:val="20"/>
          <w:lang w:val="en-GB"/>
        </w:rPr>
        <w:t xml:space="preserve"> </w:t>
      </w:r>
      <w:r w:rsidR="00EB7D69">
        <w:rPr>
          <w:rFonts w:ascii="Times New Roman" w:hAnsi="Times New Roman"/>
          <w:szCs w:val="20"/>
          <w:lang w:val="en-GB"/>
        </w:rPr>
        <w:t>models</w:t>
      </w:r>
      <w:r w:rsidR="00A775B6">
        <w:rPr>
          <w:rFonts w:ascii="Times New Roman" w:hAnsi="Times New Roman"/>
          <w:szCs w:val="20"/>
          <w:lang w:val="en-GB"/>
        </w:rPr>
        <w:t>,</w:t>
      </w:r>
      <w:r w:rsidRPr="009424D0">
        <w:rPr>
          <w:rFonts w:ascii="Times New Roman" w:hAnsi="Times New Roman"/>
          <w:szCs w:val="20"/>
          <w:lang w:val="en-GB"/>
        </w:rPr>
        <w:t xml:space="preserve"> </w:t>
      </w:r>
      <w:r w:rsidR="006C2F68">
        <w:rPr>
          <w:rFonts w:ascii="Times New Roman" w:hAnsi="Times New Roman"/>
          <w:szCs w:val="20"/>
          <w:lang w:val="en-GB"/>
        </w:rPr>
        <w:t>using</w:t>
      </w:r>
      <w:r w:rsidRPr="009424D0">
        <w:rPr>
          <w:rFonts w:ascii="Times New Roman" w:hAnsi="Times New Roman"/>
          <w:szCs w:val="20"/>
          <w:lang w:val="en-GB"/>
        </w:rPr>
        <w:t xml:space="preserve"> DataRobot</w:t>
      </w:r>
      <w:r w:rsidR="006C2F68">
        <w:rPr>
          <w:rFonts w:ascii="Times New Roman" w:hAnsi="Times New Roman"/>
          <w:szCs w:val="20"/>
          <w:lang w:val="en-GB"/>
        </w:rPr>
        <w:t xml:space="preserve"> or </w:t>
      </w:r>
      <w:r w:rsidR="006C2F68" w:rsidRPr="006C2F68">
        <w:rPr>
          <w:rFonts w:ascii="Times New Roman" w:hAnsi="Times New Roman"/>
          <w:szCs w:val="20"/>
          <w:lang w:val="en-GB"/>
        </w:rPr>
        <w:t>TensorFlow and scikit-learn</w:t>
      </w:r>
      <w:r w:rsidR="00A775B6">
        <w:rPr>
          <w:rFonts w:ascii="Times New Roman" w:hAnsi="Times New Roman"/>
          <w:szCs w:val="20"/>
          <w:lang w:val="en-GB"/>
        </w:rPr>
        <w:t>,</w:t>
      </w:r>
      <w:r w:rsidRPr="009424D0">
        <w:rPr>
          <w:rFonts w:ascii="Times New Roman" w:hAnsi="Times New Roman"/>
          <w:szCs w:val="20"/>
          <w:lang w:val="en-GB"/>
        </w:rPr>
        <w:t xml:space="preserve"> to forecast a </w:t>
      </w:r>
      <w:r w:rsidR="00A775B6">
        <w:rPr>
          <w:rFonts w:ascii="Times New Roman" w:hAnsi="Times New Roman"/>
          <w:szCs w:val="20"/>
          <w:lang w:val="en-GB"/>
        </w:rPr>
        <w:t xml:space="preserve">variety </w:t>
      </w:r>
      <w:r w:rsidRPr="009424D0">
        <w:rPr>
          <w:rFonts w:ascii="Times New Roman" w:hAnsi="Times New Roman"/>
          <w:szCs w:val="20"/>
          <w:lang w:val="en-GB"/>
        </w:rPr>
        <w:t>of outcomes</w:t>
      </w:r>
      <w:r w:rsidR="009424D0" w:rsidRPr="009424D0">
        <w:rPr>
          <w:rFonts w:ascii="Times New Roman" w:hAnsi="Times New Roman"/>
          <w:szCs w:val="20"/>
          <w:lang w:val="en-GB"/>
        </w:rPr>
        <w:t xml:space="preserve">, </w:t>
      </w:r>
      <w:r w:rsidR="009424D0">
        <w:rPr>
          <w:rFonts w:ascii="Times New Roman" w:hAnsi="Times New Roman"/>
          <w:szCs w:val="20"/>
          <w:lang w:val="en-GB"/>
        </w:rPr>
        <w:t xml:space="preserve">including </w:t>
      </w:r>
      <w:r w:rsidR="009424D0" w:rsidRPr="006C2F68">
        <w:rPr>
          <w:rFonts w:ascii="Times New Roman" w:hAnsi="Times New Roman"/>
          <w:szCs w:val="20"/>
          <w:lang w:val="en-GB"/>
        </w:rPr>
        <w:t xml:space="preserve">championship teams and </w:t>
      </w:r>
      <w:r w:rsidR="007E1306">
        <w:rPr>
          <w:rFonts w:ascii="Times New Roman" w:hAnsi="Times New Roman"/>
          <w:szCs w:val="20"/>
          <w:lang w:val="en-GB"/>
        </w:rPr>
        <w:t>winner</w:t>
      </w:r>
      <w:r w:rsidR="00091275" w:rsidRPr="006C2F68">
        <w:rPr>
          <w:rFonts w:ascii="Times New Roman" w:hAnsi="Times New Roman"/>
          <w:szCs w:val="20"/>
          <w:lang w:val="en-GB"/>
        </w:rPr>
        <w:t xml:space="preserve"> for NFL, NBA, NHL, MLB, and college football</w:t>
      </w:r>
      <w:r w:rsidR="009424D0" w:rsidRPr="006C2F68">
        <w:rPr>
          <w:rFonts w:ascii="Times New Roman" w:hAnsi="Times New Roman"/>
          <w:szCs w:val="20"/>
          <w:lang w:val="en-GB"/>
        </w:rPr>
        <w:t>.</w:t>
      </w:r>
    </w:p>
    <w:p w14:paraId="4C9DB0DD" w14:textId="477E1E49" w:rsidR="00BA0052" w:rsidRDefault="00BA0052" w:rsidP="00274D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9424D0">
        <w:rPr>
          <w:rFonts w:ascii="Times New Roman" w:hAnsi="Times New Roman"/>
          <w:szCs w:val="20"/>
          <w:lang w:val="en-GB"/>
        </w:rPr>
        <w:t>Achieved high accuracy in predicting performance metrics in dynamic environments. (For validation, please refer to the pinned thread on my X account: @conord282 and my GitHub repository: ConorD28)</w:t>
      </w:r>
    </w:p>
    <w:p w14:paraId="323706C1" w14:textId="41CE6A0E" w:rsidR="00DC59B1" w:rsidRDefault="00DC59B1" w:rsidP="00DC59B1">
      <w:pPr>
        <w:spacing w:line="276" w:lineRule="auto"/>
        <w:ind w:left="360"/>
        <w:jc w:val="both"/>
        <w:rPr>
          <w:rFonts w:ascii="Times New Roman" w:hAnsi="Times New Roman"/>
          <w:b/>
          <w:bCs/>
          <w:szCs w:val="20"/>
          <w:lang w:val="en-GB"/>
        </w:rPr>
      </w:pPr>
      <w:r>
        <w:rPr>
          <w:rFonts w:ascii="Times New Roman" w:hAnsi="Times New Roman"/>
          <w:b/>
          <w:bCs/>
          <w:szCs w:val="20"/>
          <w:lang w:val="en-GB"/>
        </w:rPr>
        <w:t>RISP Research</w:t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>
        <w:rPr>
          <w:rFonts w:ascii="Times New Roman" w:hAnsi="Times New Roman"/>
          <w:b/>
          <w:bCs/>
          <w:szCs w:val="20"/>
          <w:lang w:val="en-GB"/>
        </w:rPr>
        <w:tab/>
      </w:r>
      <w:r w:rsidR="00CB1860" w:rsidRPr="00CB1860">
        <w:rPr>
          <w:rFonts w:ascii="Times New Roman" w:hAnsi="Times New Roman"/>
          <w:szCs w:val="20"/>
          <w:lang w:val="en-GB"/>
        </w:rPr>
        <w:t>July 2024 – September 2024</w:t>
      </w:r>
    </w:p>
    <w:p w14:paraId="573A73DF" w14:textId="422BCBD7" w:rsidR="00DC59B1" w:rsidRPr="00DC59B1" w:rsidRDefault="009C041E" w:rsidP="00DC59B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0"/>
          <w:lang w:val="en-GB"/>
        </w:rPr>
      </w:pPr>
      <w:r w:rsidRPr="009C041E">
        <w:rPr>
          <w:rFonts w:ascii="Times New Roman" w:hAnsi="Times New Roman"/>
          <w:szCs w:val="20"/>
        </w:rPr>
        <w:t>I used Python in Google Colab, Excel, and Baseball Savant</w:t>
      </w:r>
      <w:r w:rsidR="00D453AE">
        <w:rPr>
          <w:rFonts w:ascii="Times New Roman" w:hAnsi="Times New Roman"/>
          <w:szCs w:val="20"/>
        </w:rPr>
        <w:t xml:space="preserve"> t</w:t>
      </w:r>
      <w:r>
        <w:rPr>
          <w:rFonts w:ascii="Times New Roman" w:hAnsi="Times New Roman"/>
          <w:szCs w:val="20"/>
        </w:rPr>
        <w:t xml:space="preserve">o show why </w:t>
      </w:r>
      <w:r w:rsidR="00D453AE">
        <w:rPr>
          <w:rFonts w:ascii="Times New Roman" w:hAnsi="Times New Roman"/>
          <w:szCs w:val="20"/>
        </w:rPr>
        <w:t xml:space="preserve">MLB </w:t>
      </w:r>
      <w:r>
        <w:rPr>
          <w:rFonts w:ascii="Times New Roman" w:hAnsi="Times New Roman"/>
          <w:szCs w:val="20"/>
        </w:rPr>
        <w:t xml:space="preserve">teams should use a different approach with RISP. </w:t>
      </w:r>
      <w:r w:rsidR="00E80760">
        <w:rPr>
          <w:rFonts w:ascii="Times New Roman" w:hAnsi="Times New Roman"/>
          <w:szCs w:val="20"/>
        </w:rPr>
        <w:t xml:space="preserve">Link to data in Excel: </w:t>
      </w:r>
      <w:hyperlink r:id="rId11" w:history="1">
        <w:r w:rsidR="00E80760" w:rsidRPr="00E930DA">
          <w:rPr>
            <w:rStyle w:val="Hyperlink"/>
            <w:rFonts w:ascii="Times New Roman" w:hAnsi="Times New Roman"/>
            <w:szCs w:val="20"/>
          </w:rPr>
          <w:t>https://lnkd.in/ejDjPX42</w:t>
        </w:r>
      </w:hyperlink>
      <w:r w:rsidR="00E80760">
        <w:rPr>
          <w:rFonts w:ascii="Times New Roman" w:hAnsi="Times New Roman"/>
          <w:szCs w:val="20"/>
        </w:rPr>
        <w:t xml:space="preserve">. </w:t>
      </w:r>
      <w:r w:rsidR="00E80760" w:rsidRPr="00E80760">
        <w:rPr>
          <w:rFonts w:ascii="Times New Roman" w:hAnsi="Times New Roman"/>
          <w:szCs w:val="20"/>
        </w:rPr>
        <w:t>The code</w:t>
      </w:r>
      <w:r w:rsidR="00CB1860">
        <w:rPr>
          <w:rFonts w:ascii="Times New Roman" w:hAnsi="Times New Roman"/>
          <w:szCs w:val="20"/>
        </w:rPr>
        <w:t xml:space="preserve"> and </w:t>
      </w:r>
      <w:r w:rsidR="00E80760">
        <w:rPr>
          <w:rFonts w:ascii="Times New Roman" w:hAnsi="Times New Roman"/>
          <w:szCs w:val="20"/>
        </w:rPr>
        <w:t>write</w:t>
      </w:r>
      <w:r w:rsidR="00CB1860">
        <w:rPr>
          <w:rFonts w:ascii="Times New Roman" w:hAnsi="Times New Roman"/>
          <w:szCs w:val="20"/>
        </w:rPr>
        <w:t>-</w:t>
      </w:r>
      <w:r w:rsidR="00E80760">
        <w:rPr>
          <w:rFonts w:ascii="Times New Roman" w:hAnsi="Times New Roman"/>
          <w:szCs w:val="20"/>
        </w:rPr>
        <w:t>up</w:t>
      </w:r>
      <w:r w:rsidR="00E80760" w:rsidRPr="00E80760">
        <w:rPr>
          <w:rFonts w:ascii="Times New Roman" w:hAnsi="Times New Roman"/>
          <w:szCs w:val="20"/>
        </w:rPr>
        <w:t xml:space="preserve"> </w:t>
      </w:r>
      <w:r w:rsidR="00CB1860" w:rsidRPr="00E80760">
        <w:rPr>
          <w:rFonts w:ascii="Times New Roman" w:hAnsi="Times New Roman"/>
          <w:szCs w:val="20"/>
        </w:rPr>
        <w:t>are</w:t>
      </w:r>
      <w:r w:rsidR="00E80760" w:rsidRPr="00E80760">
        <w:rPr>
          <w:rFonts w:ascii="Times New Roman" w:hAnsi="Times New Roman"/>
          <w:szCs w:val="20"/>
        </w:rPr>
        <w:t xml:space="preserve"> on my GitHub: ConorD28</w:t>
      </w:r>
    </w:p>
    <w:p w14:paraId="4B3DCD28" w14:textId="0F299A1F" w:rsidR="0059499A" w:rsidRPr="009304C3" w:rsidRDefault="00221559" w:rsidP="003D6052">
      <w:pPr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pict w14:anchorId="235F0403">
          <v:rect id="_x0000_i1028" style="width:512.1pt;height:1pt" o:hralign="center" o:hrstd="t" o:hrnoshade="t" o:hr="t" fillcolor="black [3213]" stroked="f"/>
        </w:pict>
      </w:r>
    </w:p>
    <w:p w14:paraId="014B3043" w14:textId="77777777" w:rsidR="00861D9B" w:rsidRPr="00BA0052" w:rsidRDefault="00861D9B" w:rsidP="003D6052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304C3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C872174" w14:textId="77777777" w:rsidR="00861D9B" w:rsidRPr="009304C3" w:rsidRDefault="00861D9B" w:rsidP="003D6052">
      <w:pPr>
        <w:tabs>
          <w:tab w:val="left" w:pos="3075"/>
          <w:tab w:val="center" w:pos="5112"/>
        </w:tabs>
        <w:rPr>
          <w:rFonts w:ascii="Times New Roman" w:hAnsi="Times New Roman"/>
          <w:color w:val="000000" w:themeColor="text1"/>
          <w:szCs w:val="20"/>
        </w:rPr>
      </w:pPr>
      <w:r w:rsidRPr="009304C3">
        <w:rPr>
          <w:rFonts w:ascii="Times New Roman" w:hAnsi="Times New Roman"/>
          <w:b/>
          <w:bCs/>
          <w:color w:val="000000" w:themeColor="text1"/>
          <w:szCs w:val="20"/>
        </w:rPr>
        <w:t>Marist College – Poughkeepsie, NY</w:t>
      </w:r>
      <w:r w:rsidRPr="009304C3">
        <w:rPr>
          <w:rFonts w:ascii="Times New Roman" w:hAnsi="Times New Roman"/>
          <w:b/>
          <w:bCs/>
          <w:color w:val="000000" w:themeColor="text1"/>
          <w:szCs w:val="20"/>
        </w:rPr>
        <w:tab/>
      </w:r>
      <w:r w:rsidRPr="009304C3">
        <w:rPr>
          <w:rFonts w:ascii="Times New Roman" w:hAnsi="Times New Roman"/>
          <w:b/>
          <w:bCs/>
          <w:color w:val="000000" w:themeColor="text1"/>
          <w:szCs w:val="20"/>
        </w:rPr>
        <w:tab/>
      </w:r>
      <w:r w:rsidRPr="009304C3">
        <w:rPr>
          <w:rFonts w:ascii="Times New Roman" w:hAnsi="Times New Roman"/>
          <w:b/>
          <w:bCs/>
          <w:color w:val="000000" w:themeColor="text1"/>
          <w:szCs w:val="20"/>
        </w:rPr>
        <w:tab/>
      </w:r>
      <w:r w:rsidRPr="009304C3">
        <w:rPr>
          <w:rFonts w:ascii="Times New Roman" w:hAnsi="Times New Roman"/>
          <w:b/>
          <w:bCs/>
          <w:color w:val="000000" w:themeColor="text1"/>
          <w:szCs w:val="20"/>
        </w:rPr>
        <w:tab/>
        <w:t xml:space="preserve">             </w:t>
      </w:r>
      <w:r w:rsidRPr="009304C3">
        <w:rPr>
          <w:rFonts w:ascii="Times New Roman" w:hAnsi="Times New Roman"/>
          <w:color w:val="000000" w:themeColor="text1"/>
          <w:szCs w:val="20"/>
        </w:rPr>
        <w:t>August 2020 - May 2024</w:t>
      </w:r>
    </w:p>
    <w:p w14:paraId="271B31F0" w14:textId="77777777" w:rsidR="00861D9B" w:rsidRPr="009304C3" w:rsidRDefault="00861D9B" w:rsidP="00274D86">
      <w:pPr>
        <w:numPr>
          <w:ilvl w:val="0"/>
          <w:numId w:val="16"/>
        </w:numPr>
        <w:tabs>
          <w:tab w:val="left" w:pos="3075"/>
          <w:tab w:val="center" w:pos="5112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  <w:lang w:val="en-GB"/>
        </w:rPr>
      </w:pPr>
      <w:r w:rsidRPr="009304C3">
        <w:rPr>
          <w:rFonts w:ascii="Times New Roman" w:hAnsi="Times New Roman"/>
          <w:b/>
          <w:color w:val="000000" w:themeColor="text1"/>
          <w:szCs w:val="20"/>
          <w:lang w:val="en-GB"/>
        </w:rPr>
        <w:t>B</w:t>
      </w:r>
      <w:r w:rsidRPr="009304C3">
        <w:rPr>
          <w:rFonts w:ascii="Times New Roman" w:hAnsi="Times New Roman"/>
          <w:b/>
          <w:color w:val="000000" w:themeColor="text1"/>
          <w:szCs w:val="20"/>
        </w:rPr>
        <w:t xml:space="preserve">.S. </w:t>
      </w:r>
      <w:r w:rsidRPr="007245EB">
        <w:rPr>
          <w:rFonts w:ascii="Times New Roman" w:hAnsi="Times New Roman"/>
          <w:bCs/>
          <w:color w:val="000000" w:themeColor="text1"/>
          <w:szCs w:val="20"/>
        </w:rPr>
        <w:t xml:space="preserve">in </w:t>
      </w:r>
      <w:r w:rsidRPr="009304C3">
        <w:rPr>
          <w:rFonts w:ascii="Times New Roman" w:hAnsi="Times New Roman"/>
          <w:b/>
          <w:color w:val="000000" w:themeColor="text1"/>
          <w:szCs w:val="20"/>
        </w:rPr>
        <w:t>Data Science and Analytics</w:t>
      </w:r>
      <w:r w:rsidRPr="009304C3">
        <w:rPr>
          <w:rFonts w:ascii="Times New Roman" w:hAnsi="Times New Roman"/>
          <w:bCs/>
          <w:color w:val="000000" w:themeColor="text1"/>
          <w:szCs w:val="20"/>
        </w:rPr>
        <w:t xml:space="preserve"> with minor in </w:t>
      </w:r>
      <w:r w:rsidRPr="009304C3">
        <w:rPr>
          <w:rFonts w:ascii="Times New Roman" w:hAnsi="Times New Roman"/>
          <w:b/>
          <w:color w:val="000000" w:themeColor="text1"/>
          <w:szCs w:val="20"/>
        </w:rPr>
        <w:t>Mathematics</w:t>
      </w:r>
    </w:p>
    <w:p w14:paraId="0CEB910B" w14:textId="7A864CB6" w:rsidR="00861D9B" w:rsidRPr="00861D9B" w:rsidRDefault="00861D9B" w:rsidP="00274D86">
      <w:pPr>
        <w:numPr>
          <w:ilvl w:val="0"/>
          <w:numId w:val="16"/>
        </w:numPr>
        <w:tabs>
          <w:tab w:val="left" w:pos="3075"/>
          <w:tab w:val="center" w:pos="5112"/>
        </w:tabs>
        <w:spacing w:line="276" w:lineRule="auto"/>
        <w:jc w:val="both"/>
        <w:rPr>
          <w:rFonts w:ascii="Times New Roman" w:hAnsi="Times New Roman"/>
          <w:bCs/>
          <w:color w:val="000000" w:themeColor="text1"/>
          <w:szCs w:val="20"/>
          <w:lang w:val="en-GB"/>
        </w:rPr>
      </w:pPr>
      <w:r w:rsidRPr="009304C3">
        <w:rPr>
          <w:rFonts w:ascii="Times New Roman" w:hAnsi="Times New Roman"/>
          <w:b/>
          <w:color w:val="000000" w:themeColor="text1"/>
          <w:szCs w:val="20"/>
        </w:rPr>
        <w:t>GPA</w:t>
      </w:r>
      <w:r w:rsidRPr="009304C3">
        <w:rPr>
          <w:rFonts w:ascii="Times New Roman" w:hAnsi="Times New Roman"/>
          <w:bCs/>
          <w:color w:val="000000" w:themeColor="text1"/>
          <w:szCs w:val="20"/>
        </w:rPr>
        <w:t>: 3.7</w:t>
      </w:r>
      <w:r>
        <w:rPr>
          <w:rFonts w:ascii="Times New Roman" w:hAnsi="Times New Roman"/>
          <w:bCs/>
          <w:color w:val="000000" w:themeColor="text1"/>
          <w:szCs w:val="20"/>
        </w:rPr>
        <w:t>; Magna Cum Laude</w:t>
      </w:r>
      <w:r w:rsidR="00274D86">
        <w:rPr>
          <w:rFonts w:ascii="Times New Roman" w:hAnsi="Times New Roman"/>
          <w:bCs/>
          <w:color w:val="000000" w:themeColor="text1"/>
          <w:szCs w:val="20"/>
        </w:rPr>
        <w:t xml:space="preserve"> and Dean’s List</w:t>
      </w:r>
    </w:p>
    <w:p w14:paraId="6F9A1D6A" w14:textId="5B4B745A" w:rsidR="00A94127" w:rsidRPr="009304C3" w:rsidRDefault="00221559" w:rsidP="003D6052">
      <w:pPr>
        <w:shd w:val="clear" w:color="auto" w:fill="FFFFFF"/>
        <w:jc w:val="center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b/>
          <w:szCs w:val="20"/>
        </w:rPr>
        <w:pict w14:anchorId="44932050">
          <v:rect id="_x0000_i1029" style="width:512.1pt;height:1pt" o:hralign="center" o:hrstd="t" o:hrnoshade="t" o:hr="t" fillcolor="black [3213]" stroked="f"/>
        </w:pict>
      </w:r>
    </w:p>
    <w:p w14:paraId="5E7A02CE" w14:textId="4432AF58" w:rsidR="008D4B35" w:rsidRPr="009304C3" w:rsidRDefault="00C92852" w:rsidP="003D6052">
      <w:pPr>
        <w:tabs>
          <w:tab w:val="left" w:pos="3075"/>
          <w:tab w:val="center" w:pos="5112"/>
        </w:tabs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9304C3">
        <w:rPr>
          <w:rFonts w:ascii="Times New Roman" w:hAnsi="Times New Roman"/>
          <w:b/>
          <w:color w:val="000000" w:themeColor="text1"/>
          <w:szCs w:val="20"/>
        </w:rPr>
        <w:t>AWARDS</w:t>
      </w:r>
      <w:r w:rsidR="00A358F9" w:rsidRPr="009304C3">
        <w:rPr>
          <w:rFonts w:ascii="Times New Roman" w:hAnsi="Times New Roman"/>
          <w:b/>
          <w:color w:val="000000" w:themeColor="text1"/>
          <w:szCs w:val="20"/>
        </w:rPr>
        <w:t xml:space="preserve"> </w:t>
      </w:r>
      <w:r w:rsidRPr="009304C3">
        <w:rPr>
          <w:rFonts w:ascii="Times New Roman" w:hAnsi="Times New Roman"/>
          <w:b/>
          <w:color w:val="000000" w:themeColor="text1"/>
          <w:szCs w:val="20"/>
        </w:rPr>
        <w:t>/</w:t>
      </w:r>
      <w:r w:rsidR="00A358F9" w:rsidRPr="009304C3">
        <w:rPr>
          <w:rFonts w:ascii="Times New Roman" w:hAnsi="Times New Roman"/>
          <w:b/>
          <w:color w:val="000000" w:themeColor="text1"/>
          <w:szCs w:val="20"/>
        </w:rPr>
        <w:t xml:space="preserve"> </w:t>
      </w:r>
      <w:r w:rsidRPr="009304C3">
        <w:rPr>
          <w:rFonts w:ascii="Times New Roman" w:hAnsi="Times New Roman"/>
          <w:b/>
          <w:color w:val="000000" w:themeColor="text1"/>
          <w:szCs w:val="20"/>
        </w:rPr>
        <w:t>AFFILIATIONS</w:t>
      </w:r>
    </w:p>
    <w:p w14:paraId="2CBB34FE" w14:textId="77777777" w:rsidR="00FD5102" w:rsidRPr="00B82731" w:rsidRDefault="00FD5102" w:rsidP="00A775B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  <w:lang w:val="en-GB"/>
        </w:rPr>
      </w:pPr>
      <w:r>
        <w:rPr>
          <w:rFonts w:ascii="Times New Roman" w:hAnsi="Times New Roman"/>
          <w:szCs w:val="20"/>
          <w:lang w:val="en-GB"/>
        </w:rPr>
        <w:t xml:space="preserve">Baseball </w:t>
      </w:r>
      <w:r w:rsidRPr="006E5453">
        <w:rPr>
          <w:rFonts w:ascii="Times New Roman" w:hAnsi="Times New Roman"/>
          <w:szCs w:val="20"/>
          <w:lang w:val="en-GB"/>
        </w:rPr>
        <w:t xml:space="preserve">Analyst (Synergy), Marist’s Sports Analytics Club </w:t>
      </w:r>
      <w:r>
        <w:rPr>
          <w:rFonts w:ascii="Times New Roman" w:hAnsi="Times New Roman"/>
          <w:szCs w:val="20"/>
          <w:lang w:val="en-GB"/>
        </w:rPr>
        <w:t>– prepared scouting reports for Marist baseball team.</w:t>
      </w:r>
    </w:p>
    <w:p w14:paraId="63ED5AC4" w14:textId="77777777" w:rsidR="00515F6F" w:rsidRPr="006E5453" w:rsidRDefault="00515F6F" w:rsidP="00A775B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  <w:lang w:val="en-GB"/>
        </w:rPr>
      </w:pPr>
      <w:r w:rsidRPr="006E5453">
        <w:rPr>
          <w:rFonts w:ascii="Times New Roman" w:hAnsi="Times New Roman"/>
          <w:szCs w:val="20"/>
          <w:lang w:val="en-GB"/>
        </w:rPr>
        <w:t xml:space="preserve">National Society of Leadership and Success </w:t>
      </w:r>
    </w:p>
    <w:p w14:paraId="23BFF6BC" w14:textId="0048FB17" w:rsidR="00515F6F" w:rsidRPr="006E5453" w:rsidRDefault="00515F6F" w:rsidP="00A775B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0"/>
          <w:lang w:val="en-GB"/>
        </w:rPr>
      </w:pPr>
      <w:r w:rsidRPr="006E5453">
        <w:rPr>
          <w:rFonts w:ascii="Times New Roman" w:hAnsi="Times New Roman"/>
          <w:szCs w:val="20"/>
          <w:lang w:val="en-GB"/>
        </w:rPr>
        <w:t>DataFest Participant</w:t>
      </w:r>
      <w:r>
        <w:rPr>
          <w:rFonts w:ascii="Times New Roman" w:hAnsi="Times New Roman"/>
          <w:szCs w:val="20"/>
          <w:lang w:val="en-GB"/>
        </w:rPr>
        <w:t xml:space="preserve"> twice</w:t>
      </w:r>
      <w:r w:rsidRPr="006E5453">
        <w:rPr>
          <w:rFonts w:ascii="Times New Roman" w:hAnsi="Times New Roman"/>
          <w:szCs w:val="20"/>
          <w:lang w:val="en-GB"/>
        </w:rPr>
        <w:t>, Vassar College</w:t>
      </w:r>
      <w:r>
        <w:rPr>
          <w:rFonts w:ascii="Times New Roman" w:hAnsi="Times New Roman"/>
          <w:szCs w:val="20"/>
          <w:lang w:val="en-GB"/>
        </w:rPr>
        <w:t xml:space="preserve"> – made graphs with group that judge said almost won best data visualization.</w:t>
      </w:r>
    </w:p>
    <w:p w14:paraId="1669427F" w14:textId="77777777" w:rsidR="00515F6F" w:rsidRPr="006E5453" w:rsidRDefault="00515F6F" w:rsidP="00A775B6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/>
          <w:szCs w:val="20"/>
          <w:lang w:val="en-GB"/>
        </w:rPr>
      </w:pPr>
      <w:r w:rsidRPr="006E5453">
        <w:rPr>
          <w:rFonts w:ascii="Times New Roman" w:hAnsi="Times New Roman"/>
          <w:szCs w:val="20"/>
          <w:lang w:val="en-GB"/>
        </w:rPr>
        <w:t xml:space="preserve">Emerging Leaders Program </w:t>
      </w:r>
    </w:p>
    <w:p w14:paraId="5F28BE74" w14:textId="77777777" w:rsidR="00515F6F" w:rsidRDefault="00515F6F" w:rsidP="00A775B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0"/>
          <w:lang w:val="en-GB"/>
        </w:rPr>
      </w:pPr>
      <w:r w:rsidRPr="006E5453">
        <w:rPr>
          <w:rFonts w:ascii="Times New Roman" w:hAnsi="Times New Roman"/>
          <w:szCs w:val="20"/>
          <w:lang w:val="en-GB"/>
        </w:rPr>
        <w:t xml:space="preserve">Marist Analytics Community </w:t>
      </w:r>
    </w:p>
    <w:p w14:paraId="18CF1C5A" w14:textId="343BD5F3" w:rsidR="00C92852" w:rsidRPr="0097370D" w:rsidRDefault="00515F6F" w:rsidP="00A775B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0"/>
          <w:lang w:val="en-GB"/>
        </w:rPr>
      </w:pPr>
      <w:r w:rsidRPr="00B82731">
        <w:rPr>
          <w:rFonts w:ascii="Times New Roman" w:hAnsi="Times New Roman"/>
          <w:szCs w:val="20"/>
          <w:lang w:val="en-GB"/>
        </w:rPr>
        <w:t>Triple C Award, Shaker High School</w:t>
      </w:r>
      <w:r>
        <w:rPr>
          <w:rFonts w:ascii="Times New Roman" w:hAnsi="Times New Roman"/>
          <w:szCs w:val="20"/>
          <w:lang w:val="en-GB"/>
        </w:rPr>
        <w:t xml:space="preserve"> </w:t>
      </w:r>
      <w:r w:rsidRPr="00B82731">
        <w:rPr>
          <w:rFonts w:ascii="Times New Roman" w:hAnsi="Times New Roman"/>
          <w:szCs w:val="20"/>
          <w:lang w:val="en-GB"/>
        </w:rPr>
        <w:t>- awards courage, character, and commitment.</w:t>
      </w:r>
    </w:p>
    <w:sectPr w:rsidR="00C92852" w:rsidRPr="0097370D" w:rsidSect="00A775B6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990" w:bottom="720" w:left="1008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9FF3F" w14:textId="77777777" w:rsidR="000D00D7" w:rsidRDefault="000D00D7" w:rsidP="00286180">
      <w:r>
        <w:separator/>
      </w:r>
    </w:p>
  </w:endnote>
  <w:endnote w:type="continuationSeparator" w:id="0">
    <w:p w14:paraId="0DBC5319" w14:textId="77777777" w:rsidR="000D00D7" w:rsidRDefault="000D00D7" w:rsidP="00286180">
      <w:r>
        <w:continuationSeparator/>
      </w:r>
    </w:p>
  </w:endnote>
  <w:endnote w:type="continuationNotice" w:id="1">
    <w:p w14:paraId="1ECD2467" w14:textId="77777777" w:rsidR="000D00D7" w:rsidRDefault="000D0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usiness">
    <w:altName w:val="Cambria Math"/>
    <w:charset w:val="00"/>
    <w:family w:val="auto"/>
    <w:pitch w:val="variable"/>
    <w:sig w:usb0="A00000A7" w:usb1="5000004A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 Light">
    <w:altName w:val="HELVETICA NEUE LIGHT"/>
    <w:charset w:val="00"/>
    <w:family w:val="auto"/>
    <w:pitch w:val="variable"/>
    <w:sig w:usb0="A00002FF" w:usb1="5000205B" w:usb2="00000002" w:usb3="00000000" w:csb0="0000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10"/>
      <w:gridCol w:w="3410"/>
      <w:gridCol w:w="3410"/>
    </w:tblGrid>
    <w:tr w:rsidR="4939F0FA" w14:paraId="4C95FF76" w14:textId="77777777" w:rsidTr="4939F0FA">
      <w:trPr>
        <w:trHeight w:val="300"/>
      </w:trPr>
      <w:tc>
        <w:tcPr>
          <w:tcW w:w="3410" w:type="dxa"/>
        </w:tcPr>
        <w:p w14:paraId="473E989A" w14:textId="3C459E70" w:rsidR="4939F0FA" w:rsidRDefault="4939F0FA" w:rsidP="4939F0FA">
          <w:pPr>
            <w:pStyle w:val="Header"/>
            <w:ind w:left="-115"/>
          </w:pPr>
        </w:p>
      </w:tc>
      <w:tc>
        <w:tcPr>
          <w:tcW w:w="3410" w:type="dxa"/>
        </w:tcPr>
        <w:p w14:paraId="69CE2836" w14:textId="3A46CB3B" w:rsidR="4939F0FA" w:rsidRDefault="4939F0FA" w:rsidP="4939F0FA">
          <w:pPr>
            <w:pStyle w:val="Header"/>
            <w:jc w:val="center"/>
          </w:pPr>
        </w:p>
      </w:tc>
      <w:tc>
        <w:tcPr>
          <w:tcW w:w="3410" w:type="dxa"/>
        </w:tcPr>
        <w:p w14:paraId="27052B19" w14:textId="23424B2B" w:rsidR="4939F0FA" w:rsidRDefault="4939F0FA" w:rsidP="4939F0FA">
          <w:pPr>
            <w:pStyle w:val="Header"/>
            <w:ind w:right="-115"/>
            <w:jc w:val="right"/>
          </w:pPr>
        </w:p>
      </w:tc>
    </w:tr>
  </w:tbl>
  <w:p w14:paraId="1E430234" w14:textId="6F80FF05" w:rsidR="00480E02" w:rsidRDefault="00480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10"/>
      <w:gridCol w:w="3410"/>
      <w:gridCol w:w="3410"/>
    </w:tblGrid>
    <w:tr w:rsidR="4939F0FA" w14:paraId="463AE5A7" w14:textId="77777777" w:rsidTr="4939F0FA">
      <w:trPr>
        <w:trHeight w:val="300"/>
      </w:trPr>
      <w:tc>
        <w:tcPr>
          <w:tcW w:w="3410" w:type="dxa"/>
        </w:tcPr>
        <w:p w14:paraId="7166709B" w14:textId="256D7825" w:rsidR="4939F0FA" w:rsidRDefault="4939F0FA" w:rsidP="4939F0FA">
          <w:pPr>
            <w:pStyle w:val="Header"/>
            <w:ind w:left="-115"/>
          </w:pPr>
        </w:p>
      </w:tc>
      <w:tc>
        <w:tcPr>
          <w:tcW w:w="3410" w:type="dxa"/>
        </w:tcPr>
        <w:p w14:paraId="17600A74" w14:textId="752C0ED3" w:rsidR="4939F0FA" w:rsidRDefault="4939F0FA" w:rsidP="4939F0FA">
          <w:pPr>
            <w:pStyle w:val="Header"/>
            <w:jc w:val="center"/>
          </w:pPr>
        </w:p>
      </w:tc>
      <w:tc>
        <w:tcPr>
          <w:tcW w:w="3410" w:type="dxa"/>
        </w:tcPr>
        <w:p w14:paraId="3EA29210" w14:textId="293AC1A8" w:rsidR="4939F0FA" w:rsidRDefault="4939F0FA" w:rsidP="4939F0FA">
          <w:pPr>
            <w:pStyle w:val="Header"/>
            <w:ind w:right="-115"/>
            <w:jc w:val="right"/>
          </w:pPr>
        </w:p>
      </w:tc>
    </w:tr>
  </w:tbl>
  <w:p w14:paraId="17938E2A" w14:textId="22DE2C3E" w:rsidR="00480E02" w:rsidRDefault="00480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A7E1B" w14:textId="77777777" w:rsidR="000D00D7" w:rsidRDefault="000D00D7" w:rsidP="00286180">
      <w:r>
        <w:separator/>
      </w:r>
    </w:p>
  </w:footnote>
  <w:footnote w:type="continuationSeparator" w:id="0">
    <w:p w14:paraId="647151A2" w14:textId="77777777" w:rsidR="000D00D7" w:rsidRDefault="000D00D7" w:rsidP="00286180">
      <w:r>
        <w:continuationSeparator/>
      </w:r>
    </w:p>
  </w:footnote>
  <w:footnote w:type="continuationNotice" w:id="1">
    <w:p w14:paraId="7071423A" w14:textId="77777777" w:rsidR="000D00D7" w:rsidRDefault="000D00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10"/>
      <w:gridCol w:w="3410"/>
      <w:gridCol w:w="3410"/>
    </w:tblGrid>
    <w:tr w:rsidR="4939F0FA" w14:paraId="72978A19" w14:textId="77777777" w:rsidTr="4939F0FA">
      <w:trPr>
        <w:trHeight w:val="300"/>
      </w:trPr>
      <w:tc>
        <w:tcPr>
          <w:tcW w:w="3410" w:type="dxa"/>
        </w:tcPr>
        <w:p w14:paraId="281163FA" w14:textId="19D97287" w:rsidR="4939F0FA" w:rsidRDefault="4939F0FA" w:rsidP="4939F0FA">
          <w:pPr>
            <w:pStyle w:val="Header"/>
            <w:ind w:left="-115"/>
          </w:pPr>
        </w:p>
      </w:tc>
      <w:tc>
        <w:tcPr>
          <w:tcW w:w="3410" w:type="dxa"/>
        </w:tcPr>
        <w:p w14:paraId="62D18A7D" w14:textId="3ADC703C" w:rsidR="4939F0FA" w:rsidRDefault="4939F0FA" w:rsidP="4939F0FA">
          <w:pPr>
            <w:pStyle w:val="Header"/>
            <w:jc w:val="center"/>
          </w:pPr>
        </w:p>
      </w:tc>
      <w:tc>
        <w:tcPr>
          <w:tcW w:w="3410" w:type="dxa"/>
        </w:tcPr>
        <w:p w14:paraId="5D060393" w14:textId="5718B848" w:rsidR="4939F0FA" w:rsidRDefault="4939F0FA" w:rsidP="4939F0FA">
          <w:pPr>
            <w:pStyle w:val="Header"/>
            <w:ind w:right="-115"/>
            <w:jc w:val="right"/>
          </w:pPr>
        </w:p>
      </w:tc>
    </w:tr>
  </w:tbl>
  <w:p w14:paraId="3EF9C5CA" w14:textId="310AC306" w:rsidR="00480E02" w:rsidRDefault="00480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1CF4" w14:textId="241EDED9" w:rsidR="00DF5F64" w:rsidRPr="005A1A78" w:rsidRDefault="004C11BD" w:rsidP="005A1A78">
    <w:pPr>
      <w:jc w:val="center"/>
      <w:rPr>
        <w:b/>
        <w:sz w:val="34"/>
        <w:szCs w:val="34"/>
      </w:rPr>
    </w:pPr>
    <w:r w:rsidRPr="005A1A78">
      <w:rPr>
        <w:b/>
        <w:sz w:val="34"/>
        <w:szCs w:val="34"/>
      </w:rPr>
      <w:t>Conor Desmond</w:t>
    </w:r>
  </w:p>
  <w:p w14:paraId="0ACA5085" w14:textId="42334ABA" w:rsidR="00DF5F64" w:rsidRPr="004C11BD" w:rsidRDefault="00DF5F64" w:rsidP="00575495">
    <w:pPr>
      <w:jc w:val="center"/>
      <w:rPr>
        <w:color w:val="000000" w:themeColor="text1"/>
        <w:szCs w:val="20"/>
      </w:rPr>
    </w:pPr>
    <w:r w:rsidRPr="004C11BD">
      <w:rPr>
        <w:color w:val="000000" w:themeColor="text1"/>
        <w:szCs w:val="20"/>
      </w:rPr>
      <w:t xml:space="preserve">P: </w:t>
    </w:r>
    <w:r w:rsidR="004C11BD" w:rsidRPr="004C11BD">
      <w:rPr>
        <w:color w:val="000000" w:themeColor="text1"/>
        <w:szCs w:val="20"/>
      </w:rPr>
      <w:t>518-469-0921</w:t>
    </w:r>
    <w:r w:rsidR="00DE3A05" w:rsidRPr="004C11BD">
      <w:rPr>
        <w:color w:val="000000" w:themeColor="text1"/>
        <w:szCs w:val="20"/>
      </w:rPr>
      <w:t xml:space="preserve"> </w:t>
    </w:r>
    <w:r w:rsidRPr="004C11BD">
      <w:rPr>
        <w:color w:val="000000" w:themeColor="text1"/>
        <w:szCs w:val="20"/>
      </w:rPr>
      <w:t xml:space="preserve">| Email: </w:t>
    </w:r>
    <w:r w:rsidR="004C11BD" w:rsidRPr="004C11BD">
      <w:rPr>
        <w:color w:val="000000" w:themeColor="text1"/>
      </w:rPr>
      <w:t>conordesmond28@yahoo.com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806A1A"/>
    <w:multiLevelType w:val="multilevel"/>
    <w:tmpl w:val="598478D4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6" w15:restartNumberingAfterBreak="0">
    <w:nsid w:val="06284A52"/>
    <w:multiLevelType w:val="hybridMultilevel"/>
    <w:tmpl w:val="F200A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5C314F"/>
    <w:multiLevelType w:val="hybridMultilevel"/>
    <w:tmpl w:val="9EF6C736"/>
    <w:styleLink w:val="ImportedStyle3"/>
    <w:lvl w:ilvl="0" w:tplc="0FB4E0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C07A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66F4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38A5D9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4A4C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60B1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1E24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54C1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3694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30B4DE0"/>
    <w:multiLevelType w:val="hybridMultilevel"/>
    <w:tmpl w:val="8B10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A8110C"/>
    <w:multiLevelType w:val="hybridMultilevel"/>
    <w:tmpl w:val="3B325FFA"/>
    <w:styleLink w:val="ImportedStyle2"/>
    <w:lvl w:ilvl="0" w:tplc="5C8015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62A6C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9E823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B67B7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C6034C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D0EEE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EE205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1278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EA69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740383C"/>
    <w:multiLevelType w:val="hybridMultilevel"/>
    <w:tmpl w:val="ABD0DD66"/>
    <w:lvl w:ilvl="0" w:tplc="A364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927D8"/>
    <w:multiLevelType w:val="hybridMultilevel"/>
    <w:tmpl w:val="7F6A7C46"/>
    <w:lvl w:ilvl="0" w:tplc="494EC942">
      <w:start w:val="1"/>
      <w:numFmt w:val="bullet"/>
      <w:lvlText w:val="4"/>
      <w:lvlJc w:val="left"/>
      <w:pPr>
        <w:ind w:left="418" w:hanging="360"/>
      </w:pPr>
      <w:rPr>
        <w:rFonts w:ascii="Business" w:hAnsi="Business" w:hint="default"/>
        <w:color w:val="184274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268F"/>
    <w:multiLevelType w:val="hybridMultilevel"/>
    <w:tmpl w:val="091A930C"/>
    <w:styleLink w:val="ImportedStyle1"/>
    <w:lvl w:ilvl="0" w:tplc="A490941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C0EC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CA6C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29478C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9CCA1F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B2FD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AA0D07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F01D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9A40A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9EF6F31"/>
    <w:multiLevelType w:val="hybridMultilevel"/>
    <w:tmpl w:val="89420DBA"/>
    <w:lvl w:ilvl="0" w:tplc="BD6ED4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190BB4"/>
    <w:multiLevelType w:val="hybridMultilevel"/>
    <w:tmpl w:val="E11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21203"/>
    <w:multiLevelType w:val="hybridMultilevel"/>
    <w:tmpl w:val="9D52D2AA"/>
    <w:lvl w:ilvl="0" w:tplc="58B459C6">
      <w:start w:val="1"/>
      <w:numFmt w:val="bullet"/>
      <w:pStyle w:val="Experience"/>
      <w:lvlText w:val="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415D8"/>
    <w:multiLevelType w:val="multilevel"/>
    <w:tmpl w:val="6F2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B56DB"/>
    <w:multiLevelType w:val="hybridMultilevel"/>
    <w:tmpl w:val="BD12FE1A"/>
    <w:lvl w:ilvl="0" w:tplc="18806318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82283"/>
    <w:multiLevelType w:val="hybridMultilevel"/>
    <w:tmpl w:val="84401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7BB3934"/>
    <w:multiLevelType w:val="hybridMultilevel"/>
    <w:tmpl w:val="81A2B1AC"/>
    <w:lvl w:ilvl="0" w:tplc="4462EC5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91392C"/>
    <w:multiLevelType w:val="hybridMultilevel"/>
    <w:tmpl w:val="CE2601F4"/>
    <w:lvl w:ilvl="0" w:tplc="5C86E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D081B"/>
    <w:multiLevelType w:val="hybridMultilevel"/>
    <w:tmpl w:val="E9586960"/>
    <w:lvl w:ilvl="0" w:tplc="A364C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8551">
    <w:abstractNumId w:val="19"/>
  </w:num>
  <w:num w:numId="2" w16cid:durableId="1631282651">
    <w:abstractNumId w:val="12"/>
  </w:num>
  <w:num w:numId="3" w16cid:durableId="1946233752">
    <w:abstractNumId w:val="9"/>
  </w:num>
  <w:num w:numId="4" w16cid:durableId="1664818801">
    <w:abstractNumId w:val="7"/>
  </w:num>
  <w:num w:numId="5" w16cid:durableId="589048558">
    <w:abstractNumId w:val="5"/>
  </w:num>
  <w:num w:numId="6" w16cid:durableId="86468063">
    <w:abstractNumId w:val="17"/>
  </w:num>
  <w:num w:numId="7" w16cid:durableId="1532037153">
    <w:abstractNumId w:val="21"/>
  </w:num>
  <w:num w:numId="8" w16cid:durableId="957688261">
    <w:abstractNumId w:val="8"/>
  </w:num>
  <w:num w:numId="9" w16cid:durableId="425276173">
    <w:abstractNumId w:val="14"/>
  </w:num>
  <w:num w:numId="10" w16cid:durableId="855729816">
    <w:abstractNumId w:val="20"/>
  </w:num>
  <w:num w:numId="11" w16cid:durableId="626551610">
    <w:abstractNumId w:val="18"/>
  </w:num>
  <w:num w:numId="12" w16cid:durableId="869149060">
    <w:abstractNumId w:val="11"/>
  </w:num>
  <w:num w:numId="13" w16cid:durableId="1098327064">
    <w:abstractNumId w:val="15"/>
  </w:num>
  <w:num w:numId="14" w16cid:durableId="1167399249">
    <w:abstractNumId w:val="13"/>
  </w:num>
  <w:num w:numId="15" w16cid:durableId="667758140">
    <w:abstractNumId w:val="22"/>
  </w:num>
  <w:num w:numId="16" w16cid:durableId="528371005">
    <w:abstractNumId w:val="10"/>
  </w:num>
  <w:num w:numId="17" w16cid:durableId="2089955069">
    <w:abstractNumId w:val="16"/>
  </w:num>
  <w:num w:numId="18" w16cid:durableId="29599083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B3"/>
    <w:rsid w:val="0000001E"/>
    <w:rsid w:val="0000143E"/>
    <w:rsid w:val="00002615"/>
    <w:rsid w:val="00002C01"/>
    <w:rsid w:val="00002EEB"/>
    <w:rsid w:val="0000561F"/>
    <w:rsid w:val="0000577C"/>
    <w:rsid w:val="00006DCB"/>
    <w:rsid w:val="00006F87"/>
    <w:rsid w:val="00007BD8"/>
    <w:rsid w:val="00010146"/>
    <w:rsid w:val="00012126"/>
    <w:rsid w:val="00012A44"/>
    <w:rsid w:val="00014794"/>
    <w:rsid w:val="00021563"/>
    <w:rsid w:val="00022917"/>
    <w:rsid w:val="0002488F"/>
    <w:rsid w:val="00025AD2"/>
    <w:rsid w:val="00027074"/>
    <w:rsid w:val="00027285"/>
    <w:rsid w:val="00031987"/>
    <w:rsid w:val="000337DE"/>
    <w:rsid w:val="00033AF2"/>
    <w:rsid w:val="00033E78"/>
    <w:rsid w:val="00034C99"/>
    <w:rsid w:val="00035E98"/>
    <w:rsid w:val="00036A3D"/>
    <w:rsid w:val="000372E5"/>
    <w:rsid w:val="0004016F"/>
    <w:rsid w:val="00042C80"/>
    <w:rsid w:val="0004335F"/>
    <w:rsid w:val="0004534A"/>
    <w:rsid w:val="000464A2"/>
    <w:rsid w:val="00046529"/>
    <w:rsid w:val="000475ED"/>
    <w:rsid w:val="0005284D"/>
    <w:rsid w:val="00053523"/>
    <w:rsid w:val="00055B5B"/>
    <w:rsid w:val="00056294"/>
    <w:rsid w:val="0005725F"/>
    <w:rsid w:val="00057445"/>
    <w:rsid w:val="000579E5"/>
    <w:rsid w:val="00060121"/>
    <w:rsid w:val="000602C4"/>
    <w:rsid w:val="00061990"/>
    <w:rsid w:val="00062B05"/>
    <w:rsid w:val="00062BA3"/>
    <w:rsid w:val="000639FE"/>
    <w:rsid w:val="000656A8"/>
    <w:rsid w:val="00070526"/>
    <w:rsid w:val="00070D49"/>
    <w:rsid w:val="000747A1"/>
    <w:rsid w:val="00076367"/>
    <w:rsid w:val="000768F5"/>
    <w:rsid w:val="0008096D"/>
    <w:rsid w:val="00081C32"/>
    <w:rsid w:val="00082FF1"/>
    <w:rsid w:val="0008553E"/>
    <w:rsid w:val="00085C0E"/>
    <w:rsid w:val="00086BAE"/>
    <w:rsid w:val="00087742"/>
    <w:rsid w:val="0009075E"/>
    <w:rsid w:val="00091275"/>
    <w:rsid w:val="00093389"/>
    <w:rsid w:val="00093AF5"/>
    <w:rsid w:val="00095A2E"/>
    <w:rsid w:val="00097FDB"/>
    <w:rsid w:val="000A23EB"/>
    <w:rsid w:val="000A29E2"/>
    <w:rsid w:val="000A3023"/>
    <w:rsid w:val="000A605F"/>
    <w:rsid w:val="000B1131"/>
    <w:rsid w:val="000B2B74"/>
    <w:rsid w:val="000B2B9D"/>
    <w:rsid w:val="000B2E0A"/>
    <w:rsid w:val="000B471C"/>
    <w:rsid w:val="000B4B94"/>
    <w:rsid w:val="000B5C57"/>
    <w:rsid w:val="000C0783"/>
    <w:rsid w:val="000C0C94"/>
    <w:rsid w:val="000C23E2"/>
    <w:rsid w:val="000C2FB1"/>
    <w:rsid w:val="000C3E08"/>
    <w:rsid w:val="000D00D7"/>
    <w:rsid w:val="000D0A4F"/>
    <w:rsid w:val="000D0E35"/>
    <w:rsid w:val="000D1DC7"/>
    <w:rsid w:val="000D304D"/>
    <w:rsid w:val="000D57F9"/>
    <w:rsid w:val="000D7E3F"/>
    <w:rsid w:val="000E04BC"/>
    <w:rsid w:val="000E33F5"/>
    <w:rsid w:val="000E3D90"/>
    <w:rsid w:val="000E63E6"/>
    <w:rsid w:val="000F09E5"/>
    <w:rsid w:val="000F1101"/>
    <w:rsid w:val="000F122D"/>
    <w:rsid w:val="000F2291"/>
    <w:rsid w:val="000F3133"/>
    <w:rsid w:val="000F40F0"/>
    <w:rsid w:val="000F4119"/>
    <w:rsid w:val="000F6455"/>
    <w:rsid w:val="001002C3"/>
    <w:rsid w:val="00100648"/>
    <w:rsid w:val="00102D4E"/>
    <w:rsid w:val="00103DA3"/>
    <w:rsid w:val="00104EBB"/>
    <w:rsid w:val="001052EE"/>
    <w:rsid w:val="0010596A"/>
    <w:rsid w:val="00107A5C"/>
    <w:rsid w:val="00110085"/>
    <w:rsid w:val="001128C2"/>
    <w:rsid w:val="001128F1"/>
    <w:rsid w:val="0011315B"/>
    <w:rsid w:val="0011607C"/>
    <w:rsid w:val="00117289"/>
    <w:rsid w:val="0012229D"/>
    <w:rsid w:val="00122A19"/>
    <w:rsid w:val="00123471"/>
    <w:rsid w:val="001236B4"/>
    <w:rsid w:val="0012579B"/>
    <w:rsid w:val="0012639A"/>
    <w:rsid w:val="00126B6B"/>
    <w:rsid w:val="00126E70"/>
    <w:rsid w:val="0013220D"/>
    <w:rsid w:val="001327FE"/>
    <w:rsid w:val="00134953"/>
    <w:rsid w:val="00137908"/>
    <w:rsid w:val="00137DA6"/>
    <w:rsid w:val="001412A0"/>
    <w:rsid w:val="001412D3"/>
    <w:rsid w:val="0014393D"/>
    <w:rsid w:val="001447B6"/>
    <w:rsid w:val="00144AC0"/>
    <w:rsid w:val="0014608A"/>
    <w:rsid w:val="0014609F"/>
    <w:rsid w:val="001465CB"/>
    <w:rsid w:val="00146A47"/>
    <w:rsid w:val="00154095"/>
    <w:rsid w:val="001544A5"/>
    <w:rsid w:val="00154849"/>
    <w:rsid w:val="00156266"/>
    <w:rsid w:val="00156AF9"/>
    <w:rsid w:val="00160D3C"/>
    <w:rsid w:val="00160E4E"/>
    <w:rsid w:val="00161D3F"/>
    <w:rsid w:val="001643B5"/>
    <w:rsid w:val="00164F9F"/>
    <w:rsid w:val="00166362"/>
    <w:rsid w:val="0016754C"/>
    <w:rsid w:val="00167F9B"/>
    <w:rsid w:val="001712F3"/>
    <w:rsid w:val="00172287"/>
    <w:rsid w:val="00172B37"/>
    <w:rsid w:val="00176259"/>
    <w:rsid w:val="00177326"/>
    <w:rsid w:val="001843B4"/>
    <w:rsid w:val="001845A0"/>
    <w:rsid w:val="0018586B"/>
    <w:rsid w:val="00187B13"/>
    <w:rsid w:val="00191BAD"/>
    <w:rsid w:val="00193253"/>
    <w:rsid w:val="00197031"/>
    <w:rsid w:val="001973C0"/>
    <w:rsid w:val="00197562"/>
    <w:rsid w:val="001A2232"/>
    <w:rsid w:val="001A2AA1"/>
    <w:rsid w:val="001A4066"/>
    <w:rsid w:val="001A58AB"/>
    <w:rsid w:val="001A5DEF"/>
    <w:rsid w:val="001A6397"/>
    <w:rsid w:val="001A6930"/>
    <w:rsid w:val="001B2819"/>
    <w:rsid w:val="001B3446"/>
    <w:rsid w:val="001B65F3"/>
    <w:rsid w:val="001B7738"/>
    <w:rsid w:val="001C01B0"/>
    <w:rsid w:val="001C14D2"/>
    <w:rsid w:val="001C2991"/>
    <w:rsid w:val="001C332A"/>
    <w:rsid w:val="001D15D6"/>
    <w:rsid w:val="001D5140"/>
    <w:rsid w:val="001E0B34"/>
    <w:rsid w:val="001E142B"/>
    <w:rsid w:val="001E22AF"/>
    <w:rsid w:val="001E30AF"/>
    <w:rsid w:val="001E567E"/>
    <w:rsid w:val="001E680E"/>
    <w:rsid w:val="001F08F4"/>
    <w:rsid w:val="001F0F14"/>
    <w:rsid w:val="001F322E"/>
    <w:rsid w:val="001F3E8C"/>
    <w:rsid w:val="001F4C2E"/>
    <w:rsid w:val="001F61BB"/>
    <w:rsid w:val="00203369"/>
    <w:rsid w:val="0020733B"/>
    <w:rsid w:val="00210DF5"/>
    <w:rsid w:val="00211BE7"/>
    <w:rsid w:val="0021214B"/>
    <w:rsid w:val="00214F5A"/>
    <w:rsid w:val="00221559"/>
    <w:rsid w:val="002245EE"/>
    <w:rsid w:val="00225AD1"/>
    <w:rsid w:val="00227614"/>
    <w:rsid w:val="00227964"/>
    <w:rsid w:val="00231CCA"/>
    <w:rsid w:val="00232588"/>
    <w:rsid w:val="002362E0"/>
    <w:rsid w:val="00237857"/>
    <w:rsid w:val="00240323"/>
    <w:rsid w:val="00241C32"/>
    <w:rsid w:val="002478C3"/>
    <w:rsid w:val="00247A7E"/>
    <w:rsid w:val="00251539"/>
    <w:rsid w:val="0025297C"/>
    <w:rsid w:val="00254426"/>
    <w:rsid w:val="00255AE6"/>
    <w:rsid w:val="00255DB2"/>
    <w:rsid w:val="002573F1"/>
    <w:rsid w:val="0026083A"/>
    <w:rsid w:val="0026098F"/>
    <w:rsid w:val="002612F8"/>
    <w:rsid w:val="002614BF"/>
    <w:rsid w:val="00264728"/>
    <w:rsid w:val="0026537E"/>
    <w:rsid w:val="002674B3"/>
    <w:rsid w:val="00267BBC"/>
    <w:rsid w:val="00274742"/>
    <w:rsid w:val="00274D86"/>
    <w:rsid w:val="00275AAA"/>
    <w:rsid w:val="0028550E"/>
    <w:rsid w:val="00286180"/>
    <w:rsid w:val="00286C31"/>
    <w:rsid w:val="00292E63"/>
    <w:rsid w:val="00293DF5"/>
    <w:rsid w:val="002953D0"/>
    <w:rsid w:val="00296EC1"/>
    <w:rsid w:val="00297577"/>
    <w:rsid w:val="00297851"/>
    <w:rsid w:val="002A022F"/>
    <w:rsid w:val="002A048E"/>
    <w:rsid w:val="002A0C12"/>
    <w:rsid w:val="002A1AFB"/>
    <w:rsid w:val="002A4171"/>
    <w:rsid w:val="002A60F8"/>
    <w:rsid w:val="002A726A"/>
    <w:rsid w:val="002B52D2"/>
    <w:rsid w:val="002B6065"/>
    <w:rsid w:val="002B7E58"/>
    <w:rsid w:val="002C243F"/>
    <w:rsid w:val="002C60CD"/>
    <w:rsid w:val="002C72DB"/>
    <w:rsid w:val="002C79D2"/>
    <w:rsid w:val="002C7C0A"/>
    <w:rsid w:val="002D0C18"/>
    <w:rsid w:val="002D1459"/>
    <w:rsid w:val="002D412F"/>
    <w:rsid w:val="002D46C3"/>
    <w:rsid w:val="002D5331"/>
    <w:rsid w:val="002D55B0"/>
    <w:rsid w:val="002E02CF"/>
    <w:rsid w:val="002E1144"/>
    <w:rsid w:val="002E17BB"/>
    <w:rsid w:val="002E314F"/>
    <w:rsid w:val="002E3835"/>
    <w:rsid w:val="002E5E77"/>
    <w:rsid w:val="002E640E"/>
    <w:rsid w:val="002E7275"/>
    <w:rsid w:val="002E7F13"/>
    <w:rsid w:val="002F0805"/>
    <w:rsid w:val="002F2193"/>
    <w:rsid w:val="002F379B"/>
    <w:rsid w:val="002F3B3E"/>
    <w:rsid w:val="002F4533"/>
    <w:rsid w:val="002F4D28"/>
    <w:rsid w:val="002F5511"/>
    <w:rsid w:val="002F6470"/>
    <w:rsid w:val="00305631"/>
    <w:rsid w:val="00307816"/>
    <w:rsid w:val="00311CB7"/>
    <w:rsid w:val="00313E70"/>
    <w:rsid w:val="003140CC"/>
    <w:rsid w:val="00315834"/>
    <w:rsid w:val="00315F0F"/>
    <w:rsid w:val="003209D6"/>
    <w:rsid w:val="00320DAE"/>
    <w:rsid w:val="0032372C"/>
    <w:rsid w:val="00327E51"/>
    <w:rsid w:val="0033024C"/>
    <w:rsid w:val="00330469"/>
    <w:rsid w:val="00331227"/>
    <w:rsid w:val="00334F69"/>
    <w:rsid w:val="003408E4"/>
    <w:rsid w:val="00340CD0"/>
    <w:rsid w:val="00341626"/>
    <w:rsid w:val="0034177A"/>
    <w:rsid w:val="0034186F"/>
    <w:rsid w:val="00344AA7"/>
    <w:rsid w:val="00347BE0"/>
    <w:rsid w:val="003503CE"/>
    <w:rsid w:val="00350AD3"/>
    <w:rsid w:val="00351236"/>
    <w:rsid w:val="003525F8"/>
    <w:rsid w:val="00352DBE"/>
    <w:rsid w:val="00353ACB"/>
    <w:rsid w:val="0035450C"/>
    <w:rsid w:val="0035596B"/>
    <w:rsid w:val="00356A5E"/>
    <w:rsid w:val="00364F2A"/>
    <w:rsid w:val="00366925"/>
    <w:rsid w:val="0037058F"/>
    <w:rsid w:val="00373332"/>
    <w:rsid w:val="00374014"/>
    <w:rsid w:val="0037479E"/>
    <w:rsid w:val="00375BD6"/>
    <w:rsid w:val="00381B85"/>
    <w:rsid w:val="003878F5"/>
    <w:rsid w:val="00392077"/>
    <w:rsid w:val="003925A9"/>
    <w:rsid w:val="00393780"/>
    <w:rsid w:val="00393D7C"/>
    <w:rsid w:val="00394729"/>
    <w:rsid w:val="003A0FD2"/>
    <w:rsid w:val="003A2C8A"/>
    <w:rsid w:val="003A49C6"/>
    <w:rsid w:val="003A6078"/>
    <w:rsid w:val="003A7E66"/>
    <w:rsid w:val="003B07F2"/>
    <w:rsid w:val="003B0FF8"/>
    <w:rsid w:val="003B40DB"/>
    <w:rsid w:val="003B583D"/>
    <w:rsid w:val="003B729B"/>
    <w:rsid w:val="003C1B03"/>
    <w:rsid w:val="003C5247"/>
    <w:rsid w:val="003C77B2"/>
    <w:rsid w:val="003D1DFC"/>
    <w:rsid w:val="003D215B"/>
    <w:rsid w:val="003D4093"/>
    <w:rsid w:val="003D48E6"/>
    <w:rsid w:val="003D6052"/>
    <w:rsid w:val="003D7A61"/>
    <w:rsid w:val="003E22D9"/>
    <w:rsid w:val="003E4BAE"/>
    <w:rsid w:val="003E59C3"/>
    <w:rsid w:val="003E6AB7"/>
    <w:rsid w:val="003E6B77"/>
    <w:rsid w:val="003F019D"/>
    <w:rsid w:val="003F6F05"/>
    <w:rsid w:val="00402164"/>
    <w:rsid w:val="004021EA"/>
    <w:rsid w:val="0040253A"/>
    <w:rsid w:val="004041EC"/>
    <w:rsid w:val="0040765C"/>
    <w:rsid w:val="00410748"/>
    <w:rsid w:val="00410F28"/>
    <w:rsid w:val="0041191D"/>
    <w:rsid w:val="00411C53"/>
    <w:rsid w:val="00412693"/>
    <w:rsid w:val="004146DA"/>
    <w:rsid w:val="004146F5"/>
    <w:rsid w:val="0041472E"/>
    <w:rsid w:val="00417ADD"/>
    <w:rsid w:val="004230EB"/>
    <w:rsid w:val="0042454D"/>
    <w:rsid w:val="00426EB6"/>
    <w:rsid w:val="004271EB"/>
    <w:rsid w:val="00431C68"/>
    <w:rsid w:val="00433544"/>
    <w:rsid w:val="00436288"/>
    <w:rsid w:val="004368E6"/>
    <w:rsid w:val="00436D5B"/>
    <w:rsid w:val="00437D2F"/>
    <w:rsid w:val="00440970"/>
    <w:rsid w:val="004409EF"/>
    <w:rsid w:val="00442996"/>
    <w:rsid w:val="00453275"/>
    <w:rsid w:val="004547F3"/>
    <w:rsid w:val="00455306"/>
    <w:rsid w:val="00455724"/>
    <w:rsid w:val="00460572"/>
    <w:rsid w:val="00461217"/>
    <w:rsid w:val="004617D4"/>
    <w:rsid w:val="0046344A"/>
    <w:rsid w:val="00464341"/>
    <w:rsid w:val="00466EC9"/>
    <w:rsid w:val="00467309"/>
    <w:rsid w:val="004703FE"/>
    <w:rsid w:val="00471BF5"/>
    <w:rsid w:val="0047239A"/>
    <w:rsid w:val="004739A9"/>
    <w:rsid w:val="00473A65"/>
    <w:rsid w:val="00474235"/>
    <w:rsid w:val="00474287"/>
    <w:rsid w:val="00474BC7"/>
    <w:rsid w:val="00475EC0"/>
    <w:rsid w:val="0047735E"/>
    <w:rsid w:val="004806BE"/>
    <w:rsid w:val="00480E02"/>
    <w:rsid w:val="00483161"/>
    <w:rsid w:val="00483A29"/>
    <w:rsid w:val="004902FC"/>
    <w:rsid w:val="004918B8"/>
    <w:rsid w:val="00492573"/>
    <w:rsid w:val="00494D42"/>
    <w:rsid w:val="004955B5"/>
    <w:rsid w:val="00497C3F"/>
    <w:rsid w:val="004A0B61"/>
    <w:rsid w:val="004A1B07"/>
    <w:rsid w:val="004A282A"/>
    <w:rsid w:val="004A4B52"/>
    <w:rsid w:val="004A791E"/>
    <w:rsid w:val="004B01E0"/>
    <w:rsid w:val="004B0F86"/>
    <w:rsid w:val="004B1B64"/>
    <w:rsid w:val="004B2385"/>
    <w:rsid w:val="004B3498"/>
    <w:rsid w:val="004B4316"/>
    <w:rsid w:val="004B4580"/>
    <w:rsid w:val="004B4A34"/>
    <w:rsid w:val="004B507F"/>
    <w:rsid w:val="004C11BD"/>
    <w:rsid w:val="004C1873"/>
    <w:rsid w:val="004C22A3"/>
    <w:rsid w:val="004C292C"/>
    <w:rsid w:val="004C4DB1"/>
    <w:rsid w:val="004C5FF5"/>
    <w:rsid w:val="004C70F6"/>
    <w:rsid w:val="004D0E7A"/>
    <w:rsid w:val="004D11E6"/>
    <w:rsid w:val="004D2B84"/>
    <w:rsid w:val="004D3962"/>
    <w:rsid w:val="004D3D28"/>
    <w:rsid w:val="004D4FBF"/>
    <w:rsid w:val="004D66A0"/>
    <w:rsid w:val="004D7E22"/>
    <w:rsid w:val="004E00C0"/>
    <w:rsid w:val="004E11B6"/>
    <w:rsid w:val="004E11DB"/>
    <w:rsid w:val="004E181F"/>
    <w:rsid w:val="004E4AF5"/>
    <w:rsid w:val="004E6475"/>
    <w:rsid w:val="004E77FB"/>
    <w:rsid w:val="004F01C4"/>
    <w:rsid w:val="004F302C"/>
    <w:rsid w:val="004F70D3"/>
    <w:rsid w:val="004F7906"/>
    <w:rsid w:val="005052F8"/>
    <w:rsid w:val="00505F97"/>
    <w:rsid w:val="00506996"/>
    <w:rsid w:val="005104EB"/>
    <w:rsid w:val="00510A66"/>
    <w:rsid w:val="00511590"/>
    <w:rsid w:val="005138B6"/>
    <w:rsid w:val="00513D1A"/>
    <w:rsid w:val="005141C9"/>
    <w:rsid w:val="00515F6F"/>
    <w:rsid w:val="00516AE8"/>
    <w:rsid w:val="005173A5"/>
    <w:rsid w:val="00520C0B"/>
    <w:rsid w:val="00524B8D"/>
    <w:rsid w:val="00526F57"/>
    <w:rsid w:val="00532707"/>
    <w:rsid w:val="0054039A"/>
    <w:rsid w:val="00540FF4"/>
    <w:rsid w:val="005410AB"/>
    <w:rsid w:val="00542A1F"/>
    <w:rsid w:val="00543893"/>
    <w:rsid w:val="00543AC7"/>
    <w:rsid w:val="00546D8E"/>
    <w:rsid w:val="00551145"/>
    <w:rsid w:val="00551431"/>
    <w:rsid w:val="005515C0"/>
    <w:rsid w:val="005518FB"/>
    <w:rsid w:val="00551E44"/>
    <w:rsid w:val="00552C88"/>
    <w:rsid w:val="00552D26"/>
    <w:rsid w:val="00556C24"/>
    <w:rsid w:val="00556D2C"/>
    <w:rsid w:val="00557597"/>
    <w:rsid w:val="00557F1C"/>
    <w:rsid w:val="00561296"/>
    <w:rsid w:val="0056366C"/>
    <w:rsid w:val="00563700"/>
    <w:rsid w:val="0056433A"/>
    <w:rsid w:val="00564ABF"/>
    <w:rsid w:val="00567418"/>
    <w:rsid w:val="005722EF"/>
    <w:rsid w:val="0057279B"/>
    <w:rsid w:val="00572851"/>
    <w:rsid w:val="00574B3A"/>
    <w:rsid w:val="00575494"/>
    <w:rsid w:val="00575495"/>
    <w:rsid w:val="00575D2D"/>
    <w:rsid w:val="005761E0"/>
    <w:rsid w:val="005762BE"/>
    <w:rsid w:val="00576311"/>
    <w:rsid w:val="00582E46"/>
    <w:rsid w:val="0058793A"/>
    <w:rsid w:val="00590161"/>
    <w:rsid w:val="005902A7"/>
    <w:rsid w:val="00591E65"/>
    <w:rsid w:val="0059499A"/>
    <w:rsid w:val="00594D5B"/>
    <w:rsid w:val="00595116"/>
    <w:rsid w:val="005A09A7"/>
    <w:rsid w:val="005A1A78"/>
    <w:rsid w:val="005A4BBA"/>
    <w:rsid w:val="005A6CFF"/>
    <w:rsid w:val="005A736D"/>
    <w:rsid w:val="005B2564"/>
    <w:rsid w:val="005B43A9"/>
    <w:rsid w:val="005B48A6"/>
    <w:rsid w:val="005B49DA"/>
    <w:rsid w:val="005B4C2A"/>
    <w:rsid w:val="005B5354"/>
    <w:rsid w:val="005B64C7"/>
    <w:rsid w:val="005C0062"/>
    <w:rsid w:val="005C3A82"/>
    <w:rsid w:val="005C5525"/>
    <w:rsid w:val="005C5782"/>
    <w:rsid w:val="005C7893"/>
    <w:rsid w:val="005C7E3B"/>
    <w:rsid w:val="005D0538"/>
    <w:rsid w:val="005D0624"/>
    <w:rsid w:val="005D13BE"/>
    <w:rsid w:val="005D2540"/>
    <w:rsid w:val="005E1447"/>
    <w:rsid w:val="005E1831"/>
    <w:rsid w:val="005E1EDF"/>
    <w:rsid w:val="005E3D05"/>
    <w:rsid w:val="005E695F"/>
    <w:rsid w:val="005F0E84"/>
    <w:rsid w:val="005F3A81"/>
    <w:rsid w:val="005F52EE"/>
    <w:rsid w:val="0060413E"/>
    <w:rsid w:val="006045CC"/>
    <w:rsid w:val="006059CA"/>
    <w:rsid w:val="0060749E"/>
    <w:rsid w:val="00611106"/>
    <w:rsid w:val="00612E48"/>
    <w:rsid w:val="0061383F"/>
    <w:rsid w:val="006138EF"/>
    <w:rsid w:val="00613C5A"/>
    <w:rsid w:val="00614923"/>
    <w:rsid w:val="00616F40"/>
    <w:rsid w:val="0061703D"/>
    <w:rsid w:val="00617481"/>
    <w:rsid w:val="00617809"/>
    <w:rsid w:val="0061785B"/>
    <w:rsid w:val="006216B2"/>
    <w:rsid w:val="00621C64"/>
    <w:rsid w:val="0062211E"/>
    <w:rsid w:val="00625472"/>
    <w:rsid w:val="00626121"/>
    <w:rsid w:val="00626499"/>
    <w:rsid w:val="00627354"/>
    <w:rsid w:val="00630A08"/>
    <w:rsid w:val="00630A47"/>
    <w:rsid w:val="00630CB7"/>
    <w:rsid w:val="00630DB5"/>
    <w:rsid w:val="00632D94"/>
    <w:rsid w:val="0063301F"/>
    <w:rsid w:val="00633AE4"/>
    <w:rsid w:val="00635BFA"/>
    <w:rsid w:val="006365A7"/>
    <w:rsid w:val="00641309"/>
    <w:rsid w:val="00641929"/>
    <w:rsid w:val="0064539C"/>
    <w:rsid w:val="0064695A"/>
    <w:rsid w:val="006469EE"/>
    <w:rsid w:val="00647C3A"/>
    <w:rsid w:val="00654DE3"/>
    <w:rsid w:val="00660FD7"/>
    <w:rsid w:val="0066174D"/>
    <w:rsid w:val="00661E7B"/>
    <w:rsid w:val="006646E8"/>
    <w:rsid w:val="00664F73"/>
    <w:rsid w:val="00667FF2"/>
    <w:rsid w:val="00670D9B"/>
    <w:rsid w:val="00671098"/>
    <w:rsid w:val="0067393B"/>
    <w:rsid w:val="00673C98"/>
    <w:rsid w:val="0067716B"/>
    <w:rsid w:val="006779D1"/>
    <w:rsid w:val="00680856"/>
    <w:rsid w:val="00681D30"/>
    <w:rsid w:val="00682E26"/>
    <w:rsid w:val="00683BF9"/>
    <w:rsid w:val="006853A6"/>
    <w:rsid w:val="00687B5C"/>
    <w:rsid w:val="0069044D"/>
    <w:rsid w:val="00690E08"/>
    <w:rsid w:val="00692319"/>
    <w:rsid w:val="006933AF"/>
    <w:rsid w:val="006936F2"/>
    <w:rsid w:val="00694C11"/>
    <w:rsid w:val="00694C36"/>
    <w:rsid w:val="00697A02"/>
    <w:rsid w:val="00697FBE"/>
    <w:rsid w:val="006A1D23"/>
    <w:rsid w:val="006A532B"/>
    <w:rsid w:val="006B197E"/>
    <w:rsid w:val="006B2892"/>
    <w:rsid w:val="006B303D"/>
    <w:rsid w:val="006B4680"/>
    <w:rsid w:val="006B4EA8"/>
    <w:rsid w:val="006B501B"/>
    <w:rsid w:val="006B5808"/>
    <w:rsid w:val="006B6933"/>
    <w:rsid w:val="006B7804"/>
    <w:rsid w:val="006C0AA1"/>
    <w:rsid w:val="006C2F68"/>
    <w:rsid w:val="006C4DB0"/>
    <w:rsid w:val="006C6500"/>
    <w:rsid w:val="006C6885"/>
    <w:rsid w:val="006D0C45"/>
    <w:rsid w:val="006D56BD"/>
    <w:rsid w:val="006E0A5E"/>
    <w:rsid w:val="006E38F8"/>
    <w:rsid w:val="006E3ED5"/>
    <w:rsid w:val="006E6B55"/>
    <w:rsid w:val="006F017F"/>
    <w:rsid w:val="006F2A70"/>
    <w:rsid w:val="006F39DC"/>
    <w:rsid w:val="006F539B"/>
    <w:rsid w:val="006F54EC"/>
    <w:rsid w:val="006F594D"/>
    <w:rsid w:val="006F69D8"/>
    <w:rsid w:val="006F737F"/>
    <w:rsid w:val="006F7A8F"/>
    <w:rsid w:val="006F7F91"/>
    <w:rsid w:val="00702A62"/>
    <w:rsid w:val="007038D9"/>
    <w:rsid w:val="00704BD8"/>
    <w:rsid w:val="00704D1F"/>
    <w:rsid w:val="00706B1B"/>
    <w:rsid w:val="00706EC1"/>
    <w:rsid w:val="00711C74"/>
    <w:rsid w:val="007165F0"/>
    <w:rsid w:val="00720369"/>
    <w:rsid w:val="007211F4"/>
    <w:rsid w:val="00721560"/>
    <w:rsid w:val="007245EB"/>
    <w:rsid w:val="007249F4"/>
    <w:rsid w:val="00724DE7"/>
    <w:rsid w:val="0072575E"/>
    <w:rsid w:val="00726257"/>
    <w:rsid w:val="00730E9E"/>
    <w:rsid w:val="00732489"/>
    <w:rsid w:val="007363D9"/>
    <w:rsid w:val="00736845"/>
    <w:rsid w:val="0074228C"/>
    <w:rsid w:val="007438CB"/>
    <w:rsid w:val="00743ED7"/>
    <w:rsid w:val="00745335"/>
    <w:rsid w:val="007453AF"/>
    <w:rsid w:val="0074545C"/>
    <w:rsid w:val="00751DCD"/>
    <w:rsid w:val="00754A88"/>
    <w:rsid w:val="00755D94"/>
    <w:rsid w:val="00763A7A"/>
    <w:rsid w:val="00764C74"/>
    <w:rsid w:val="00766A33"/>
    <w:rsid w:val="007676AA"/>
    <w:rsid w:val="00772D3E"/>
    <w:rsid w:val="0077320B"/>
    <w:rsid w:val="007741C8"/>
    <w:rsid w:val="00775547"/>
    <w:rsid w:val="00780327"/>
    <w:rsid w:val="00780B16"/>
    <w:rsid w:val="00781C14"/>
    <w:rsid w:val="00783156"/>
    <w:rsid w:val="00787FDA"/>
    <w:rsid w:val="00790471"/>
    <w:rsid w:val="0079097E"/>
    <w:rsid w:val="007951E7"/>
    <w:rsid w:val="00795FEA"/>
    <w:rsid w:val="007A010A"/>
    <w:rsid w:val="007A0924"/>
    <w:rsid w:val="007A18C5"/>
    <w:rsid w:val="007A268C"/>
    <w:rsid w:val="007A616E"/>
    <w:rsid w:val="007B3E3F"/>
    <w:rsid w:val="007B6045"/>
    <w:rsid w:val="007B79E9"/>
    <w:rsid w:val="007B7B0E"/>
    <w:rsid w:val="007C0078"/>
    <w:rsid w:val="007C0BB2"/>
    <w:rsid w:val="007C2336"/>
    <w:rsid w:val="007C4235"/>
    <w:rsid w:val="007C463A"/>
    <w:rsid w:val="007C5DCC"/>
    <w:rsid w:val="007C6674"/>
    <w:rsid w:val="007C72B0"/>
    <w:rsid w:val="007D18EB"/>
    <w:rsid w:val="007D2DF5"/>
    <w:rsid w:val="007D4176"/>
    <w:rsid w:val="007D5517"/>
    <w:rsid w:val="007D7456"/>
    <w:rsid w:val="007D75EF"/>
    <w:rsid w:val="007D7819"/>
    <w:rsid w:val="007E1038"/>
    <w:rsid w:val="007E1306"/>
    <w:rsid w:val="007E4230"/>
    <w:rsid w:val="007E4662"/>
    <w:rsid w:val="007E6B1C"/>
    <w:rsid w:val="007E72CA"/>
    <w:rsid w:val="007E7B9D"/>
    <w:rsid w:val="007F01A9"/>
    <w:rsid w:val="007F3BE1"/>
    <w:rsid w:val="007F4E06"/>
    <w:rsid w:val="007F608F"/>
    <w:rsid w:val="007F782B"/>
    <w:rsid w:val="00802EE1"/>
    <w:rsid w:val="008043D6"/>
    <w:rsid w:val="0080554C"/>
    <w:rsid w:val="008129BA"/>
    <w:rsid w:val="00820BC5"/>
    <w:rsid w:val="00821A11"/>
    <w:rsid w:val="008225BC"/>
    <w:rsid w:val="00822FD9"/>
    <w:rsid w:val="0082429A"/>
    <w:rsid w:val="00825DD1"/>
    <w:rsid w:val="00830DEF"/>
    <w:rsid w:val="0083592A"/>
    <w:rsid w:val="0083603A"/>
    <w:rsid w:val="0084413A"/>
    <w:rsid w:val="008441FD"/>
    <w:rsid w:val="00844A0B"/>
    <w:rsid w:val="00844DF7"/>
    <w:rsid w:val="0084553F"/>
    <w:rsid w:val="00845A29"/>
    <w:rsid w:val="00846C36"/>
    <w:rsid w:val="0085454A"/>
    <w:rsid w:val="00857FB2"/>
    <w:rsid w:val="00861443"/>
    <w:rsid w:val="00861950"/>
    <w:rsid w:val="00861D9B"/>
    <w:rsid w:val="00864716"/>
    <w:rsid w:val="00867018"/>
    <w:rsid w:val="00867069"/>
    <w:rsid w:val="008678A7"/>
    <w:rsid w:val="00870DBE"/>
    <w:rsid w:val="008754CB"/>
    <w:rsid w:val="00875C70"/>
    <w:rsid w:val="00880AF5"/>
    <w:rsid w:val="00880B50"/>
    <w:rsid w:val="00880BAB"/>
    <w:rsid w:val="008820CD"/>
    <w:rsid w:val="008829B3"/>
    <w:rsid w:val="008852E1"/>
    <w:rsid w:val="00885891"/>
    <w:rsid w:val="00885B92"/>
    <w:rsid w:val="008863E1"/>
    <w:rsid w:val="008865B8"/>
    <w:rsid w:val="00886F23"/>
    <w:rsid w:val="00887AFF"/>
    <w:rsid w:val="00890276"/>
    <w:rsid w:val="008926B5"/>
    <w:rsid w:val="00893A5C"/>
    <w:rsid w:val="00894278"/>
    <w:rsid w:val="008965E0"/>
    <w:rsid w:val="00896820"/>
    <w:rsid w:val="0089740A"/>
    <w:rsid w:val="008A1046"/>
    <w:rsid w:val="008A157E"/>
    <w:rsid w:val="008A41E4"/>
    <w:rsid w:val="008A5A9E"/>
    <w:rsid w:val="008A654E"/>
    <w:rsid w:val="008A70F5"/>
    <w:rsid w:val="008B1422"/>
    <w:rsid w:val="008B1DBB"/>
    <w:rsid w:val="008B2E1F"/>
    <w:rsid w:val="008B307D"/>
    <w:rsid w:val="008B4BF6"/>
    <w:rsid w:val="008B579F"/>
    <w:rsid w:val="008B6567"/>
    <w:rsid w:val="008C13BB"/>
    <w:rsid w:val="008C1C29"/>
    <w:rsid w:val="008C2EEE"/>
    <w:rsid w:val="008C39D2"/>
    <w:rsid w:val="008C4179"/>
    <w:rsid w:val="008C6989"/>
    <w:rsid w:val="008C70B2"/>
    <w:rsid w:val="008C753B"/>
    <w:rsid w:val="008C7BCA"/>
    <w:rsid w:val="008D24B3"/>
    <w:rsid w:val="008D3056"/>
    <w:rsid w:val="008D3FA2"/>
    <w:rsid w:val="008D4B35"/>
    <w:rsid w:val="008D4F00"/>
    <w:rsid w:val="008D5C3F"/>
    <w:rsid w:val="008D7E73"/>
    <w:rsid w:val="008E2518"/>
    <w:rsid w:val="008E2867"/>
    <w:rsid w:val="008E3EEE"/>
    <w:rsid w:val="008E3FF3"/>
    <w:rsid w:val="008F0862"/>
    <w:rsid w:val="008F59A7"/>
    <w:rsid w:val="008F59BB"/>
    <w:rsid w:val="008F5EC7"/>
    <w:rsid w:val="00900083"/>
    <w:rsid w:val="009022C8"/>
    <w:rsid w:val="00902390"/>
    <w:rsid w:val="00903084"/>
    <w:rsid w:val="00904C3B"/>
    <w:rsid w:val="00904E5A"/>
    <w:rsid w:val="00906FA2"/>
    <w:rsid w:val="00911812"/>
    <w:rsid w:val="009119BD"/>
    <w:rsid w:val="00911F7B"/>
    <w:rsid w:val="0091252E"/>
    <w:rsid w:val="00912612"/>
    <w:rsid w:val="00912881"/>
    <w:rsid w:val="00914C04"/>
    <w:rsid w:val="009227C6"/>
    <w:rsid w:val="0092399A"/>
    <w:rsid w:val="00925F65"/>
    <w:rsid w:val="00926489"/>
    <w:rsid w:val="009304C3"/>
    <w:rsid w:val="00930D8C"/>
    <w:rsid w:val="0093134A"/>
    <w:rsid w:val="009317EC"/>
    <w:rsid w:val="0093227B"/>
    <w:rsid w:val="00932E2E"/>
    <w:rsid w:val="009339E2"/>
    <w:rsid w:val="00933FF6"/>
    <w:rsid w:val="0093644A"/>
    <w:rsid w:val="00936955"/>
    <w:rsid w:val="009424D0"/>
    <w:rsid w:val="009426D7"/>
    <w:rsid w:val="00943ECE"/>
    <w:rsid w:val="009444EB"/>
    <w:rsid w:val="00945227"/>
    <w:rsid w:val="00945369"/>
    <w:rsid w:val="00945864"/>
    <w:rsid w:val="00947AC2"/>
    <w:rsid w:val="009510A2"/>
    <w:rsid w:val="0095132F"/>
    <w:rsid w:val="00951AB1"/>
    <w:rsid w:val="00953253"/>
    <w:rsid w:val="0095452B"/>
    <w:rsid w:val="009621E9"/>
    <w:rsid w:val="009638A3"/>
    <w:rsid w:val="0096489F"/>
    <w:rsid w:val="009667A7"/>
    <w:rsid w:val="00971E2C"/>
    <w:rsid w:val="0097370D"/>
    <w:rsid w:val="009744C3"/>
    <w:rsid w:val="00974B11"/>
    <w:rsid w:val="009759DA"/>
    <w:rsid w:val="009778BD"/>
    <w:rsid w:val="00977AA6"/>
    <w:rsid w:val="009800C9"/>
    <w:rsid w:val="0098176A"/>
    <w:rsid w:val="00981B22"/>
    <w:rsid w:val="00981D22"/>
    <w:rsid w:val="00983105"/>
    <w:rsid w:val="00983810"/>
    <w:rsid w:val="00984035"/>
    <w:rsid w:val="009847B4"/>
    <w:rsid w:val="00985323"/>
    <w:rsid w:val="0098569E"/>
    <w:rsid w:val="009861AA"/>
    <w:rsid w:val="0098706C"/>
    <w:rsid w:val="00987440"/>
    <w:rsid w:val="00987886"/>
    <w:rsid w:val="00990B7A"/>
    <w:rsid w:val="00992828"/>
    <w:rsid w:val="00992934"/>
    <w:rsid w:val="009939CB"/>
    <w:rsid w:val="00994757"/>
    <w:rsid w:val="00994BC0"/>
    <w:rsid w:val="00996AE0"/>
    <w:rsid w:val="009A2B67"/>
    <w:rsid w:val="009A3F8F"/>
    <w:rsid w:val="009A5024"/>
    <w:rsid w:val="009A5CFC"/>
    <w:rsid w:val="009B08D7"/>
    <w:rsid w:val="009B150F"/>
    <w:rsid w:val="009B1799"/>
    <w:rsid w:val="009B1ED8"/>
    <w:rsid w:val="009B2DB8"/>
    <w:rsid w:val="009B3DF5"/>
    <w:rsid w:val="009B7F70"/>
    <w:rsid w:val="009C041E"/>
    <w:rsid w:val="009C195E"/>
    <w:rsid w:val="009C2BC6"/>
    <w:rsid w:val="009C34D1"/>
    <w:rsid w:val="009C3E9B"/>
    <w:rsid w:val="009C5A3C"/>
    <w:rsid w:val="009C6482"/>
    <w:rsid w:val="009D2B15"/>
    <w:rsid w:val="009D3531"/>
    <w:rsid w:val="009D4CE9"/>
    <w:rsid w:val="009D72B5"/>
    <w:rsid w:val="009D7450"/>
    <w:rsid w:val="009D7D5D"/>
    <w:rsid w:val="009E093F"/>
    <w:rsid w:val="009E1AC7"/>
    <w:rsid w:val="009E3806"/>
    <w:rsid w:val="009E62A4"/>
    <w:rsid w:val="009E70D4"/>
    <w:rsid w:val="009E7F70"/>
    <w:rsid w:val="009F0E9A"/>
    <w:rsid w:val="009F105B"/>
    <w:rsid w:val="009F1171"/>
    <w:rsid w:val="009F25A4"/>
    <w:rsid w:val="009F4E12"/>
    <w:rsid w:val="009F648B"/>
    <w:rsid w:val="00A00360"/>
    <w:rsid w:val="00A0055F"/>
    <w:rsid w:val="00A043B1"/>
    <w:rsid w:val="00A051F9"/>
    <w:rsid w:val="00A07938"/>
    <w:rsid w:val="00A07A40"/>
    <w:rsid w:val="00A10A94"/>
    <w:rsid w:val="00A10ED3"/>
    <w:rsid w:val="00A1278F"/>
    <w:rsid w:val="00A21ABA"/>
    <w:rsid w:val="00A21FA8"/>
    <w:rsid w:val="00A22009"/>
    <w:rsid w:val="00A22A80"/>
    <w:rsid w:val="00A22B17"/>
    <w:rsid w:val="00A22E8D"/>
    <w:rsid w:val="00A23DDA"/>
    <w:rsid w:val="00A24137"/>
    <w:rsid w:val="00A2448E"/>
    <w:rsid w:val="00A2636B"/>
    <w:rsid w:val="00A2636E"/>
    <w:rsid w:val="00A26F58"/>
    <w:rsid w:val="00A271BE"/>
    <w:rsid w:val="00A33A45"/>
    <w:rsid w:val="00A358F9"/>
    <w:rsid w:val="00A42F5B"/>
    <w:rsid w:val="00A457FF"/>
    <w:rsid w:val="00A46312"/>
    <w:rsid w:val="00A501C1"/>
    <w:rsid w:val="00A519FE"/>
    <w:rsid w:val="00A523E4"/>
    <w:rsid w:val="00A5463C"/>
    <w:rsid w:val="00A565C0"/>
    <w:rsid w:val="00A57C27"/>
    <w:rsid w:val="00A62C5A"/>
    <w:rsid w:val="00A63C53"/>
    <w:rsid w:val="00A6546C"/>
    <w:rsid w:val="00A65B9D"/>
    <w:rsid w:val="00A670FC"/>
    <w:rsid w:val="00A728D1"/>
    <w:rsid w:val="00A73774"/>
    <w:rsid w:val="00A7521F"/>
    <w:rsid w:val="00A775B6"/>
    <w:rsid w:val="00A805FC"/>
    <w:rsid w:val="00A8125E"/>
    <w:rsid w:val="00A812C2"/>
    <w:rsid w:val="00A82376"/>
    <w:rsid w:val="00A830E2"/>
    <w:rsid w:val="00A84DB1"/>
    <w:rsid w:val="00A902E7"/>
    <w:rsid w:val="00A92B7D"/>
    <w:rsid w:val="00A92E78"/>
    <w:rsid w:val="00A94127"/>
    <w:rsid w:val="00A94E51"/>
    <w:rsid w:val="00A9531E"/>
    <w:rsid w:val="00A971F1"/>
    <w:rsid w:val="00AA034E"/>
    <w:rsid w:val="00AA117F"/>
    <w:rsid w:val="00AA18C2"/>
    <w:rsid w:val="00AA361A"/>
    <w:rsid w:val="00AA37FF"/>
    <w:rsid w:val="00AA5882"/>
    <w:rsid w:val="00AB026A"/>
    <w:rsid w:val="00AB04C5"/>
    <w:rsid w:val="00AB0F0B"/>
    <w:rsid w:val="00AB5934"/>
    <w:rsid w:val="00AB64C5"/>
    <w:rsid w:val="00AC020D"/>
    <w:rsid w:val="00AC0F02"/>
    <w:rsid w:val="00AC4B56"/>
    <w:rsid w:val="00AC63C3"/>
    <w:rsid w:val="00AD2A1B"/>
    <w:rsid w:val="00AD5E39"/>
    <w:rsid w:val="00AD6F3B"/>
    <w:rsid w:val="00AD74EE"/>
    <w:rsid w:val="00AE19FC"/>
    <w:rsid w:val="00AE269A"/>
    <w:rsid w:val="00AE7259"/>
    <w:rsid w:val="00AE743C"/>
    <w:rsid w:val="00AF32CF"/>
    <w:rsid w:val="00AF555E"/>
    <w:rsid w:val="00AF5C76"/>
    <w:rsid w:val="00AF776C"/>
    <w:rsid w:val="00AF7BC6"/>
    <w:rsid w:val="00B00D96"/>
    <w:rsid w:val="00B021C6"/>
    <w:rsid w:val="00B02563"/>
    <w:rsid w:val="00B06509"/>
    <w:rsid w:val="00B0691F"/>
    <w:rsid w:val="00B069A2"/>
    <w:rsid w:val="00B06E6C"/>
    <w:rsid w:val="00B07D4B"/>
    <w:rsid w:val="00B116F8"/>
    <w:rsid w:val="00B13A57"/>
    <w:rsid w:val="00B13E7F"/>
    <w:rsid w:val="00B203FC"/>
    <w:rsid w:val="00B218F9"/>
    <w:rsid w:val="00B236A7"/>
    <w:rsid w:val="00B24E0A"/>
    <w:rsid w:val="00B25F98"/>
    <w:rsid w:val="00B26DC8"/>
    <w:rsid w:val="00B2751A"/>
    <w:rsid w:val="00B304F5"/>
    <w:rsid w:val="00B306D3"/>
    <w:rsid w:val="00B32972"/>
    <w:rsid w:val="00B34D8F"/>
    <w:rsid w:val="00B3620C"/>
    <w:rsid w:val="00B408BE"/>
    <w:rsid w:val="00B42CB5"/>
    <w:rsid w:val="00B44ADA"/>
    <w:rsid w:val="00B44B2A"/>
    <w:rsid w:val="00B464A4"/>
    <w:rsid w:val="00B468CE"/>
    <w:rsid w:val="00B47284"/>
    <w:rsid w:val="00B47898"/>
    <w:rsid w:val="00B505D1"/>
    <w:rsid w:val="00B5510C"/>
    <w:rsid w:val="00B574D2"/>
    <w:rsid w:val="00B60778"/>
    <w:rsid w:val="00B62A23"/>
    <w:rsid w:val="00B62F0E"/>
    <w:rsid w:val="00B6305D"/>
    <w:rsid w:val="00B658F0"/>
    <w:rsid w:val="00B65CF9"/>
    <w:rsid w:val="00B66BDC"/>
    <w:rsid w:val="00B66C1D"/>
    <w:rsid w:val="00B70354"/>
    <w:rsid w:val="00B72127"/>
    <w:rsid w:val="00B721EE"/>
    <w:rsid w:val="00B74C2E"/>
    <w:rsid w:val="00B75CED"/>
    <w:rsid w:val="00B76CF6"/>
    <w:rsid w:val="00B8143F"/>
    <w:rsid w:val="00B81A4A"/>
    <w:rsid w:val="00B82462"/>
    <w:rsid w:val="00B8248F"/>
    <w:rsid w:val="00B84223"/>
    <w:rsid w:val="00B847EF"/>
    <w:rsid w:val="00B85605"/>
    <w:rsid w:val="00B87223"/>
    <w:rsid w:val="00B875DD"/>
    <w:rsid w:val="00B90634"/>
    <w:rsid w:val="00B91742"/>
    <w:rsid w:val="00B91C6D"/>
    <w:rsid w:val="00B92B41"/>
    <w:rsid w:val="00B94BEC"/>
    <w:rsid w:val="00B9558E"/>
    <w:rsid w:val="00B97347"/>
    <w:rsid w:val="00BA0052"/>
    <w:rsid w:val="00BA09DB"/>
    <w:rsid w:val="00BA4161"/>
    <w:rsid w:val="00BA465A"/>
    <w:rsid w:val="00BA4D04"/>
    <w:rsid w:val="00BB1C9C"/>
    <w:rsid w:val="00BB2831"/>
    <w:rsid w:val="00BB4CD6"/>
    <w:rsid w:val="00BC04FB"/>
    <w:rsid w:val="00BC2800"/>
    <w:rsid w:val="00BC3B91"/>
    <w:rsid w:val="00BC4286"/>
    <w:rsid w:val="00BC5728"/>
    <w:rsid w:val="00BD5F5F"/>
    <w:rsid w:val="00BD6515"/>
    <w:rsid w:val="00BD6A19"/>
    <w:rsid w:val="00BD7306"/>
    <w:rsid w:val="00BE0A7F"/>
    <w:rsid w:val="00BE17CF"/>
    <w:rsid w:val="00BE2081"/>
    <w:rsid w:val="00BE3FBD"/>
    <w:rsid w:val="00BE765D"/>
    <w:rsid w:val="00BE76BC"/>
    <w:rsid w:val="00BF0816"/>
    <w:rsid w:val="00BF2583"/>
    <w:rsid w:val="00BF2E5C"/>
    <w:rsid w:val="00BF4AA8"/>
    <w:rsid w:val="00BF5291"/>
    <w:rsid w:val="00BF7DF8"/>
    <w:rsid w:val="00C016BA"/>
    <w:rsid w:val="00C02355"/>
    <w:rsid w:val="00C04E12"/>
    <w:rsid w:val="00C04E7B"/>
    <w:rsid w:val="00C05205"/>
    <w:rsid w:val="00C05B47"/>
    <w:rsid w:val="00C07699"/>
    <w:rsid w:val="00C10526"/>
    <w:rsid w:val="00C11D90"/>
    <w:rsid w:val="00C1480F"/>
    <w:rsid w:val="00C177D0"/>
    <w:rsid w:val="00C17F6F"/>
    <w:rsid w:val="00C20403"/>
    <w:rsid w:val="00C306EB"/>
    <w:rsid w:val="00C309BA"/>
    <w:rsid w:val="00C31E52"/>
    <w:rsid w:val="00C34085"/>
    <w:rsid w:val="00C342FB"/>
    <w:rsid w:val="00C3693D"/>
    <w:rsid w:val="00C40042"/>
    <w:rsid w:val="00C4047E"/>
    <w:rsid w:val="00C410A1"/>
    <w:rsid w:val="00C42043"/>
    <w:rsid w:val="00C42E9B"/>
    <w:rsid w:val="00C432C7"/>
    <w:rsid w:val="00C43C2A"/>
    <w:rsid w:val="00C43E84"/>
    <w:rsid w:val="00C449CC"/>
    <w:rsid w:val="00C4660F"/>
    <w:rsid w:val="00C52836"/>
    <w:rsid w:val="00C55EBA"/>
    <w:rsid w:val="00C57077"/>
    <w:rsid w:val="00C577DF"/>
    <w:rsid w:val="00C60E25"/>
    <w:rsid w:val="00C64402"/>
    <w:rsid w:val="00C66743"/>
    <w:rsid w:val="00C6712C"/>
    <w:rsid w:val="00C71232"/>
    <w:rsid w:val="00C71D1E"/>
    <w:rsid w:val="00C72A3A"/>
    <w:rsid w:val="00C7517A"/>
    <w:rsid w:val="00C7547A"/>
    <w:rsid w:val="00C75D79"/>
    <w:rsid w:val="00C768DB"/>
    <w:rsid w:val="00C76B75"/>
    <w:rsid w:val="00C7784D"/>
    <w:rsid w:val="00C77FEB"/>
    <w:rsid w:val="00C802AC"/>
    <w:rsid w:val="00C8165F"/>
    <w:rsid w:val="00C838E0"/>
    <w:rsid w:val="00C86C5D"/>
    <w:rsid w:val="00C9055A"/>
    <w:rsid w:val="00C92852"/>
    <w:rsid w:val="00C95382"/>
    <w:rsid w:val="00CA2CEA"/>
    <w:rsid w:val="00CA3A5F"/>
    <w:rsid w:val="00CA6AA4"/>
    <w:rsid w:val="00CA6EE1"/>
    <w:rsid w:val="00CA6FBD"/>
    <w:rsid w:val="00CB1699"/>
    <w:rsid w:val="00CB1860"/>
    <w:rsid w:val="00CB3371"/>
    <w:rsid w:val="00CB68EA"/>
    <w:rsid w:val="00CB7FDC"/>
    <w:rsid w:val="00CC04D2"/>
    <w:rsid w:val="00CC1065"/>
    <w:rsid w:val="00CC2AEB"/>
    <w:rsid w:val="00CC6B0E"/>
    <w:rsid w:val="00CC6F2A"/>
    <w:rsid w:val="00CC71C5"/>
    <w:rsid w:val="00CC7FDD"/>
    <w:rsid w:val="00CD0719"/>
    <w:rsid w:val="00CD1EE6"/>
    <w:rsid w:val="00CD37AF"/>
    <w:rsid w:val="00CD40EC"/>
    <w:rsid w:val="00CD7AE3"/>
    <w:rsid w:val="00CE1EEB"/>
    <w:rsid w:val="00CE4E31"/>
    <w:rsid w:val="00CE559E"/>
    <w:rsid w:val="00CF40FE"/>
    <w:rsid w:val="00CF45BE"/>
    <w:rsid w:val="00D00911"/>
    <w:rsid w:val="00D0126A"/>
    <w:rsid w:val="00D02FDA"/>
    <w:rsid w:val="00D077E7"/>
    <w:rsid w:val="00D07B7E"/>
    <w:rsid w:val="00D11BA9"/>
    <w:rsid w:val="00D12E70"/>
    <w:rsid w:val="00D15A45"/>
    <w:rsid w:val="00D15C2D"/>
    <w:rsid w:val="00D1797A"/>
    <w:rsid w:val="00D214A8"/>
    <w:rsid w:val="00D22F01"/>
    <w:rsid w:val="00D23A24"/>
    <w:rsid w:val="00D309B9"/>
    <w:rsid w:val="00D30C2B"/>
    <w:rsid w:val="00D31329"/>
    <w:rsid w:val="00D313B2"/>
    <w:rsid w:val="00D33841"/>
    <w:rsid w:val="00D33F72"/>
    <w:rsid w:val="00D37B67"/>
    <w:rsid w:val="00D40732"/>
    <w:rsid w:val="00D4129C"/>
    <w:rsid w:val="00D43ECA"/>
    <w:rsid w:val="00D4445E"/>
    <w:rsid w:val="00D453AE"/>
    <w:rsid w:val="00D45491"/>
    <w:rsid w:val="00D466A3"/>
    <w:rsid w:val="00D469AD"/>
    <w:rsid w:val="00D479D9"/>
    <w:rsid w:val="00D5095C"/>
    <w:rsid w:val="00D50988"/>
    <w:rsid w:val="00D54FE6"/>
    <w:rsid w:val="00D57515"/>
    <w:rsid w:val="00D62051"/>
    <w:rsid w:val="00D62AC3"/>
    <w:rsid w:val="00D62B13"/>
    <w:rsid w:val="00D64348"/>
    <w:rsid w:val="00D73EAC"/>
    <w:rsid w:val="00D76EAF"/>
    <w:rsid w:val="00D80E4C"/>
    <w:rsid w:val="00D813AD"/>
    <w:rsid w:val="00D83FEE"/>
    <w:rsid w:val="00D84F84"/>
    <w:rsid w:val="00D86E87"/>
    <w:rsid w:val="00D90421"/>
    <w:rsid w:val="00D908C8"/>
    <w:rsid w:val="00D94F72"/>
    <w:rsid w:val="00D96C39"/>
    <w:rsid w:val="00DA05A8"/>
    <w:rsid w:val="00DA1908"/>
    <w:rsid w:val="00DA25CD"/>
    <w:rsid w:val="00DA3BE3"/>
    <w:rsid w:val="00DA4572"/>
    <w:rsid w:val="00DA4CEC"/>
    <w:rsid w:val="00DA5638"/>
    <w:rsid w:val="00DA7F66"/>
    <w:rsid w:val="00DB36F1"/>
    <w:rsid w:val="00DB508F"/>
    <w:rsid w:val="00DB6EDC"/>
    <w:rsid w:val="00DB7774"/>
    <w:rsid w:val="00DB7EAD"/>
    <w:rsid w:val="00DC190C"/>
    <w:rsid w:val="00DC1A5B"/>
    <w:rsid w:val="00DC2F53"/>
    <w:rsid w:val="00DC51FB"/>
    <w:rsid w:val="00DC59B1"/>
    <w:rsid w:val="00DC623D"/>
    <w:rsid w:val="00DD3CE4"/>
    <w:rsid w:val="00DD42D0"/>
    <w:rsid w:val="00DE1BD4"/>
    <w:rsid w:val="00DE2664"/>
    <w:rsid w:val="00DE35C4"/>
    <w:rsid w:val="00DE3A05"/>
    <w:rsid w:val="00DE46C7"/>
    <w:rsid w:val="00DF2211"/>
    <w:rsid w:val="00DF39B8"/>
    <w:rsid w:val="00DF482C"/>
    <w:rsid w:val="00DF51AA"/>
    <w:rsid w:val="00DF5F64"/>
    <w:rsid w:val="00DF781F"/>
    <w:rsid w:val="00E0203C"/>
    <w:rsid w:val="00E02BE2"/>
    <w:rsid w:val="00E03E8D"/>
    <w:rsid w:val="00E06636"/>
    <w:rsid w:val="00E10089"/>
    <w:rsid w:val="00E120F6"/>
    <w:rsid w:val="00E126C9"/>
    <w:rsid w:val="00E13DD7"/>
    <w:rsid w:val="00E15BB5"/>
    <w:rsid w:val="00E17C20"/>
    <w:rsid w:val="00E2101E"/>
    <w:rsid w:val="00E21D23"/>
    <w:rsid w:val="00E226E1"/>
    <w:rsid w:val="00E23932"/>
    <w:rsid w:val="00E279C2"/>
    <w:rsid w:val="00E3043A"/>
    <w:rsid w:val="00E31613"/>
    <w:rsid w:val="00E33398"/>
    <w:rsid w:val="00E33FBC"/>
    <w:rsid w:val="00E36BA4"/>
    <w:rsid w:val="00E36DE1"/>
    <w:rsid w:val="00E37111"/>
    <w:rsid w:val="00E400E9"/>
    <w:rsid w:val="00E40692"/>
    <w:rsid w:val="00E4151F"/>
    <w:rsid w:val="00E421C6"/>
    <w:rsid w:val="00E42B7C"/>
    <w:rsid w:val="00E442E4"/>
    <w:rsid w:val="00E44D7D"/>
    <w:rsid w:val="00E45254"/>
    <w:rsid w:val="00E478F3"/>
    <w:rsid w:val="00E47AC9"/>
    <w:rsid w:val="00E51BCC"/>
    <w:rsid w:val="00E53965"/>
    <w:rsid w:val="00E559AD"/>
    <w:rsid w:val="00E561FE"/>
    <w:rsid w:val="00E606C2"/>
    <w:rsid w:val="00E60738"/>
    <w:rsid w:val="00E60A72"/>
    <w:rsid w:val="00E621FD"/>
    <w:rsid w:val="00E629AB"/>
    <w:rsid w:val="00E64119"/>
    <w:rsid w:val="00E661B5"/>
    <w:rsid w:val="00E73577"/>
    <w:rsid w:val="00E7492F"/>
    <w:rsid w:val="00E80760"/>
    <w:rsid w:val="00E81C5C"/>
    <w:rsid w:val="00E878D4"/>
    <w:rsid w:val="00E90DF0"/>
    <w:rsid w:val="00E91CAE"/>
    <w:rsid w:val="00E9369E"/>
    <w:rsid w:val="00E96907"/>
    <w:rsid w:val="00EA1FB2"/>
    <w:rsid w:val="00EA2BF1"/>
    <w:rsid w:val="00EA3ACE"/>
    <w:rsid w:val="00EA4C6D"/>
    <w:rsid w:val="00EB208D"/>
    <w:rsid w:val="00EB3849"/>
    <w:rsid w:val="00EB4233"/>
    <w:rsid w:val="00EB426D"/>
    <w:rsid w:val="00EB5E10"/>
    <w:rsid w:val="00EB69B5"/>
    <w:rsid w:val="00EB797C"/>
    <w:rsid w:val="00EB7D69"/>
    <w:rsid w:val="00EC122A"/>
    <w:rsid w:val="00EC33AE"/>
    <w:rsid w:val="00EC5A6E"/>
    <w:rsid w:val="00EC60E7"/>
    <w:rsid w:val="00EC6355"/>
    <w:rsid w:val="00EC641A"/>
    <w:rsid w:val="00ED491E"/>
    <w:rsid w:val="00ED57C4"/>
    <w:rsid w:val="00ED68D9"/>
    <w:rsid w:val="00ED76A1"/>
    <w:rsid w:val="00ED7859"/>
    <w:rsid w:val="00EE0E66"/>
    <w:rsid w:val="00EE1039"/>
    <w:rsid w:val="00EE164B"/>
    <w:rsid w:val="00EE17A4"/>
    <w:rsid w:val="00EE521F"/>
    <w:rsid w:val="00EE6158"/>
    <w:rsid w:val="00EF01B1"/>
    <w:rsid w:val="00EF12B6"/>
    <w:rsid w:val="00EF2CE4"/>
    <w:rsid w:val="00EF38B4"/>
    <w:rsid w:val="00EF4E13"/>
    <w:rsid w:val="00EF66AC"/>
    <w:rsid w:val="00EF79D2"/>
    <w:rsid w:val="00F00DD8"/>
    <w:rsid w:val="00F07378"/>
    <w:rsid w:val="00F074D6"/>
    <w:rsid w:val="00F122AA"/>
    <w:rsid w:val="00F1643B"/>
    <w:rsid w:val="00F2118A"/>
    <w:rsid w:val="00F308A8"/>
    <w:rsid w:val="00F32AF3"/>
    <w:rsid w:val="00F33370"/>
    <w:rsid w:val="00F341F5"/>
    <w:rsid w:val="00F35143"/>
    <w:rsid w:val="00F3596E"/>
    <w:rsid w:val="00F401E8"/>
    <w:rsid w:val="00F40F83"/>
    <w:rsid w:val="00F44AC0"/>
    <w:rsid w:val="00F461D8"/>
    <w:rsid w:val="00F537A4"/>
    <w:rsid w:val="00F56373"/>
    <w:rsid w:val="00F56714"/>
    <w:rsid w:val="00F56E50"/>
    <w:rsid w:val="00F572C9"/>
    <w:rsid w:val="00F6322A"/>
    <w:rsid w:val="00F6349C"/>
    <w:rsid w:val="00F63A78"/>
    <w:rsid w:val="00F64F4B"/>
    <w:rsid w:val="00F651A3"/>
    <w:rsid w:val="00F65C9D"/>
    <w:rsid w:val="00F67AA1"/>
    <w:rsid w:val="00F710E5"/>
    <w:rsid w:val="00F716AD"/>
    <w:rsid w:val="00F72B47"/>
    <w:rsid w:val="00F7367D"/>
    <w:rsid w:val="00F73CCF"/>
    <w:rsid w:val="00F76638"/>
    <w:rsid w:val="00F8036D"/>
    <w:rsid w:val="00F8410C"/>
    <w:rsid w:val="00F867F5"/>
    <w:rsid w:val="00F87971"/>
    <w:rsid w:val="00F901DA"/>
    <w:rsid w:val="00F92F38"/>
    <w:rsid w:val="00F93797"/>
    <w:rsid w:val="00F96D74"/>
    <w:rsid w:val="00FA18C9"/>
    <w:rsid w:val="00FA2009"/>
    <w:rsid w:val="00FA2B46"/>
    <w:rsid w:val="00FA57A7"/>
    <w:rsid w:val="00FA75C3"/>
    <w:rsid w:val="00FB3ACA"/>
    <w:rsid w:val="00FB3C73"/>
    <w:rsid w:val="00FC0CDA"/>
    <w:rsid w:val="00FC296B"/>
    <w:rsid w:val="00FC4583"/>
    <w:rsid w:val="00FC4754"/>
    <w:rsid w:val="00FC78BC"/>
    <w:rsid w:val="00FC798D"/>
    <w:rsid w:val="00FD0459"/>
    <w:rsid w:val="00FD08D6"/>
    <w:rsid w:val="00FD0C66"/>
    <w:rsid w:val="00FD1F31"/>
    <w:rsid w:val="00FD31A2"/>
    <w:rsid w:val="00FD3569"/>
    <w:rsid w:val="00FD3778"/>
    <w:rsid w:val="00FD4DC9"/>
    <w:rsid w:val="00FD5102"/>
    <w:rsid w:val="00FD5CCA"/>
    <w:rsid w:val="00FD63D1"/>
    <w:rsid w:val="00FE026F"/>
    <w:rsid w:val="00FE24D1"/>
    <w:rsid w:val="00FE6AD1"/>
    <w:rsid w:val="00FF01C4"/>
    <w:rsid w:val="00FF02D7"/>
    <w:rsid w:val="00FF0A86"/>
    <w:rsid w:val="00FF247A"/>
    <w:rsid w:val="00FF3B6E"/>
    <w:rsid w:val="00FF68DF"/>
    <w:rsid w:val="02B5790E"/>
    <w:rsid w:val="2CBB3010"/>
    <w:rsid w:val="3648E9F9"/>
    <w:rsid w:val="4939F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324E8FDE"/>
  <w15:docId w15:val="{9F2FF223-09A4-49E2-9EAA-8E02D157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07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7378"/>
    <w:pPr>
      <w:keepNext/>
      <w:widowControl w:val="0"/>
      <w:autoSpaceDE w:val="0"/>
      <w:autoSpaceDN w:val="0"/>
      <w:adjustRightInd w:val="0"/>
      <w:ind w:left="2095" w:hanging="295"/>
      <w:outlineLvl w:val="1"/>
    </w:pPr>
    <w:rPr>
      <w:rFonts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1A"/>
    <w:pPr>
      <w:keepNext/>
      <w:keepLines/>
      <w:spacing w:before="200" w:line="276" w:lineRule="auto"/>
      <w:outlineLvl w:val="2"/>
    </w:pPr>
    <w:rPr>
      <w:rFonts w:asciiTheme="majorHAnsi" w:eastAsiaTheme="majorEastAsia" w:hAnsiTheme="majorHAnsi"/>
      <w:b/>
      <w:bCs/>
      <w:color w:val="B01513" w:themeColor="accent1"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829B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9B3"/>
    <w:pPr>
      <w:ind w:left="720"/>
      <w:contextualSpacing/>
    </w:pPr>
  </w:style>
  <w:style w:type="table" w:styleId="TableGrid">
    <w:name w:val="Table Grid"/>
    <w:basedOn w:val="TableNormal"/>
    <w:uiPriority w:val="59"/>
    <w:rsid w:val="00141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255AE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55A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7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B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B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B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B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6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80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286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180"/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07378"/>
    <w:rPr>
      <w:rFonts w:cs="Arial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6D74"/>
    <w:rPr>
      <w:i/>
      <w:iCs/>
    </w:rPr>
  </w:style>
  <w:style w:type="paragraph" w:customStyle="1" w:styleId="BulletedList">
    <w:name w:val="Bulleted List"/>
    <w:basedOn w:val="BodyText"/>
    <w:uiPriority w:val="99"/>
    <w:rsid w:val="00BE0A7F"/>
    <w:pPr>
      <w:numPr>
        <w:numId w:val="1"/>
      </w:numPr>
      <w:tabs>
        <w:tab w:val="clear" w:pos="360"/>
      </w:tabs>
      <w:spacing w:after="60" w:line="220" w:lineRule="atLeast"/>
      <w:ind w:left="720" w:hanging="360"/>
      <w:jc w:val="both"/>
    </w:pPr>
    <w:rPr>
      <w:spacing w:val="-5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E0A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E0A7F"/>
    <w:rPr>
      <w:szCs w:val="22"/>
    </w:rPr>
  </w:style>
  <w:style w:type="paragraph" w:styleId="NoSpacing">
    <w:name w:val="No Spacing"/>
    <w:uiPriority w:val="1"/>
    <w:qFormat/>
    <w:rsid w:val="00E02BE2"/>
    <w:rPr>
      <w:rFonts w:asciiTheme="minorHAnsi" w:eastAsiaTheme="minorHAnsi" w:hAnsiTheme="minorHAnsi" w:cstheme="minorBidi"/>
      <w:sz w:val="22"/>
      <w:szCs w:val="22"/>
    </w:rPr>
  </w:style>
  <w:style w:type="paragraph" w:customStyle="1" w:styleId="Div">
    <w:name w:val="Div"/>
    <w:basedOn w:val="Normal"/>
    <w:rsid w:val="009C2BC6"/>
    <w:pPr>
      <w:shd w:val="clear" w:color="auto" w:fill="FFFFFF"/>
      <w:suppressAutoHyphens/>
    </w:pPr>
    <w:rPr>
      <w:rFonts w:ascii="Verdana" w:eastAsia="Verdana" w:hAnsi="Verdana" w:cs="Verdana"/>
      <w:color w:val="000000"/>
      <w:szCs w:val="24"/>
      <w:shd w:val="clear" w:color="auto" w:fill="FFFFFF"/>
      <w:lang w:val="ru-RU" w:eastAsia="ar-SA"/>
    </w:rPr>
  </w:style>
  <w:style w:type="paragraph" w:customStyle="1" w:styleId="Li">
    <w:name w:val="Li"/>
    <w:basedOn w:val="Normal"/>
    <w:rsid w:val="009C2BC6"/>
    <w:pPr>
      <w:shd w:val="clear" w:color="auto" w:fill="FFFFFF"/>
      <w:suppressAutoHyphens/>
    </w:pPr>
    <w:rPr>
      <w:rFonts w:ascii="Verdana" w:eastAsia="Verdana" w:hAnsi="Verdana" w:cs="Verdana"/>
      <w:color w:val="000000"/>
      <w:szCs w:val="24"/>
      <w:shd w:val="clear" w:color="auto" w:fill="FFFFFF"/>
      <w:lang w:val="ru-RU" w:eastAsia="ar-SA"/>
    </w:rPr>
  </w:style>
  <w:style w:type="paragraph" w:customStyle="1" w:styleId="Body">
    <w:name w:val="Body"/>
    <w:rsid w:val="00914C0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bdr w:val="nil"/>
    </w:rPr>
  </w:style>
  <w:style w:type="paragraph" w:customStyle="1" w:styleId="FreeForm">
    <w:name w:val="Free Form"/>
    <w:rsid w:val="004547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413F3C"/>
      <w:sz w:val="16"/>
      <w:szCs w:val="16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AA361A"/>
    <w:rPr>
      <w:rFonts w:asciiTheme="majorHAnsi" w:eastAsiaTheme="majorEastAsia" w:hAnsiTheme="majorHAnsi"/>
      <w:b/>
      <w:bCs/>
      <w:color w:val="B01513" w:themeColor="accent1"/>
      <w:sz w:val="22"/>
      <w:szCs w:val="22"/>
      <w:lang w:val="en-AU"/>
    </w:rPr>
  </w:style>
  <w:style w:type="paragraph" w:styleId="PlainText">
    <w:name w:val="Plain Text"/>
    <w:basedOn w:val="Normal"/>
    <w:link w:val="PlainTextChar"/>
    <w:uiPriority w:val="99"/>
    <w:unhideWhenUsed/>
    <w:rsid w:val="00AA361A"/>
    <w:rPr>
      <w:rFonts w:ascii="Consolas" w:hAnsi="Consolas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AA361A"/>
    <w:rPr>
      <w:rFonts w:ascii="Consolas" w:hAnsi="Consolas"/>
      <w:sz w:val="21"/>
      <w:szCs w:val="21"/>
      <w:lang w:val="en-AU"/>
    </w:rPr>
  </w:style>
  <w:style w:type="character" w:styleId="Strong">
    <w:name w:val="Strong"/>
    <w:basedOn w:val="DefaultParagraphFont"/>
    <w:uiPriority w:val="22"/>
    <w:qFormat/>
    <w:rsid w:val="00AA361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rsid w:val="00AA361A"/>
    <w:rPr>
      <w:rFonts w:cs="Times New Roman"/>
    </w:rPr>
  </w:style>
  <w:style w:type="paragraph" w:styleId="NormalWeb">
    <w:name w:val="Normal (Web)"/>
    <w:basedOn w:val="Normal"/>
    <w:uiPriority w:val="99"/>
    <w:unhideWhenUsed/>
    <w:rsid w:val="009C5A3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Standard">
    <w:name w:val="Standard"/>
    <w:rsid w:val="00D76EAF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n-CA" w:eastAsia="zh-CN" w:bidi="hi-IN"/>
    </w:rPr>
  </w:style>
  <w:style w:type="numbering" w:customStyle="1" w:styleId="ImportedStyle1">
    <w:name w:val="Imported Style 1"/>
    <w:rsid w:val="00315F0F"/>
    <w:pPr>
      <w:numPr>
        <w:numId w:val="2"/>
      </w:numPr>
    </w:pPr>
  </w:style>
  <w:style w:type="numbering" w:customStyle="1" w:styleId="ImportedStyle2">
    <w:name w:val="Imported Style 2"/>
    <w:rsid w:val="00315F0F"/>
    <w:pPr>
      <w:numPr>
        <w:numId w:val="3"/>
      </w:numPr>
    </w:pPr>
  </w:style>
  <w:style w:type="numbering" w:customStyle="1" w:styleId="ImportedStyle3">
    <w:name w:val="Imported Style 3"/>
    <w:rsid w:val="00315F0F"/>
    <w:pPr>
      <w:numPr>
        <w:numId w:val="4"/>
      </w:numPr>
    </w:pPr>
  </w:style>
  <w:style w:type="paragraph" w:customStyle="1" w:styleId="Textbody">
    <w:name w:val="Text body"/>
    <w:basedOn w:val="Standard"/>
    <w:rsid w:val="00A21ABA"/>
    <w:pPr>
      <w:spacing w:after="12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59A7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rsid w:val="005B43A9"/>
    <w:pPr>
      <w:numPr>
        <w:numId w:val="6"/>
      </w:numPr>
      <w:spacing w:after="200" w:line="276" w:lineRule="auto"/>
      <w:contextualSpacing/>
    </w:pPr>
    <w:rPr>
      <w:rFonts w:ascii="Times New Roman" w:eastAsia="Calibri" w:hAnsi="Times New Roman"/>
      <w:color w:val="000000"/>
      <w:sz w:val="24"/>
    </w:rPr>
  </w:style>
  <w:style w:type="paragraph" w:customStyle="1" w:styleId="ResumeExList">
    <w:name w:val="ResumeExList"/>
    <w:basedOn w:val="Normal"/>
    <w:uiPriority w:val="99"/>
    <w:rsid w:val="00275AAA"/>
    <w:pPr>
      <w:widowControl w:val="0"/>
      <w:autoSpaceDE w:val="0"/>
      <w:autoSpaceDN w:val="0"/>
      <w:adjustRightInd w:val="0"/>
      <w:ind w:left="720"/>
    </w:pPr>
    <w:rPr>
      <w:rFonts w:ascii="Helvetica" w:hAnsi="Times New Roman" w:cs="Helvetica"/>
      <w:kern w:val="1"/>
      <w:szCs w:val="20"/>
      <w:lang w:eastAsia="zh-CN"/>
    </w:rPr>
  </w:style>
  <w:style w:type="paragraph" w:customStyle="1" w:styleId="ResumeExSubSection">
    <w:name w:val="ResumeExSubSection"/>
    <w:basedOn w:val="Normal"/>
    <w:uiPriority w:val="99"/>
    <w:rsid w:val="00275AAA"/>
    <w:pPr>
      <w:widowControl w:val="0"/>
      <w:autoSpaceDE w:val="0"/>
      <w:autoSpaceDN w:val="0"/>
      <w:adjustRightInd w:val="0"/>
      <w:spacing w:before="202" w:after="80"/>
      <w:ind w:left="720"/>
    </w:pPr>
    <w:rPr>
      <w:rFonts w:ascii="Helvetica" w:hAnsi="Times New Roman" w:cs="Helvetica"/>
      <w:kern w:val="1"/>
      <w:szCs w:val="20"/>
      <w:lang w:eastAsia="zh-CN"/>
    </w:rPr>
  </w:style>
  <w:style w:type="paragraph" w:customStyle="1" w:styleId="ResumeExList2">
    <w:name w:val="ResumeExList2"/>
    <w:basedOn w:val="ResumeExList"/>
    <w:uiPriority w:val="99"/>
    <w:rsid w:val="00275AAA"/>
    <w:pPr>
      <w:spacing w:before="144"/>
    </w:pPr>
  </w:style>
  <w:style w:type="paragraph" w:customStyle="1" w:styleId="Default">
    <w:name w:val="Default"/>
    <w:rsid w:val="00996AE0"/>
    <w:pPr>
      <w:autoSpaceDE w:val="0"/>
      <w:autoSpaceDN w:val="0"/>
      <w:adjustRightInd w:val="0"/>
    </w:pPr>
    <w:rPr>
      <w:rFonts w:ascii="DejaVu Sans" w:eastAsiaTheme="minorHAnsi" w:hAnsi="DejaVu Sans" w:cs="DejaVu Sans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643B5"/>
    <w:pPr>
      <w:widowControl w:val="0"/>
      <w:autoSpaceDE w:val="0"/>
      <w:autoSpaceDN w:val="0"/>
      <w:spacing w:before="19"/>
      <w:ind w:left="2012" w:right="2016"/>
      <w:jc w:val="center"/>
    </w:pPr>
    <w:rPr>
      <w:rFonts w:ascii="Georgia" w:eastAsia="Georgia" w:hAnsi="Georgia" w:cs="Georgia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643B5"/>
    <w:rPr>
      <w:rFonts w:ascii="Georgia" w:eastAsia="Georgia" w:hAnsi="Georgia" w:cs="Georgia"/>
      <w:sz w:val="40"/>
      <w:szCs w:val="40"/>
    </w:rPr>
  </w:style>
  <w:style w:type="paragraph" w:styleId="EndnoteText">
    <w:name w:val="endnote text"/>
    <w:basedOn w:val="Normal"/>
    <w:link w:val="EndnoteTextChar"/>
    <w:uiPriority w:val="99"/>
    <w:rsid w:val="009778BD"/>
    <w:rPr>
      <w:rFonts w:ascii="Times New Roman" w:hAnsi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778BD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3596E"/>
    <w:rPr>
      <w:color w:val="605E5C"/>
      <w:shd w:val="clear" w:color="auto" w:fill="E1DFDD"/>
    </w:rPr>
  </w:style>
  <w:style w:type="character" w:customStyle="1" w:styleId="wbzude">
    <w:name w:val="wbzude"/>
    <w:rsid w:val="00F93797"/>
  </w:style>
  <w:style w:type="paragraph" w:customStyle="1" w:styleId="divdocumentsinglecolumn">
    <w:name w:val="div_document_singlecolumn"/>
    <w:basedOn w:val="Normal"/>
    <w:rsid w:val="00FA18C9"/>
    <w:pPr>
      <w:spacing w:line="240" w:lineRule="atLeast"/>
    </w:pPr>
    <w:rPr>
      <w:rFonts w:ascii="Times New Roman" w:hAnsi="Times New Roman"/>
      <w:sz w:val="24"/>
      <w:szCs w:val="24"/>
    </w:rPr>
  </w:style>
  <w:style w:type="character" w:customStyle="1" w:styleId="span">
    <w:name w:val="span"/>
    <w:basedOn w:val="DefaultParagraphFont"/>
    <w:qFormat/>
    <w:rsid w:val="00FA18C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FA18C9"/>
    <w:pPr>
      <w:spacing w:line="240" w:lineRule="atLeast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D1E"/>
    <w:pPr>
      <w:spacing w:line="276" w:lineRule="auto"/>
      <w:ind w:right="-30"/>
    </w:pPr>
    <w:rPr>
      <w:rFonts w:ascii="Lato" w:eastAsia="Lato" w:hAnsi="Lato" w:cs="Lato"/>
      <w:color w:val="999999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71D1E"/>
    <w:rPr>
      <w:rFonts w:ascii="Lato" w:eastAsia="Lato" w:hAnsi="Lato" w:cs="Lato"/>
      <w:color w:val="999999"/>
      <w:sz w:val="18"/>
      <w:szCs w:val="18"/>
      <w:lang w:val="en"/>
    </w:rPr>
  </w:style>
  <w:style w:type="paragraph" w:customStyle="1" w:styleId="BodyA">
    <w:name w:val="Body A"/>
    <w:rsid w:val="00C60E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ocumentulli">
    <w:name w:val="document_ul_li"/>
    <w:basedOn w:val="Normal"/>
    <w:qFormat/>
    <w:rsid w:val="001002C3"/>
    <w:pPr>
      <w:spacing w:line="240" w:lineRule="atLeast"/>
      <w:textAlignment w:val="baseline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Experience">
    <w:name w:val="Experience"/>
    <w:basedOn w:val="Normal"/>
    <w:link w:val="ExperienceChar"/>
    <w:qFormat/>
    <w:rsid w:val="007245EB"/>
    <w:pPr>
      <w:numPr>
        <w:numId w:val="13"/>
      </w:numPr>
      <w:spacing w:after="120" w:line="252" w:lineRule="auto"/>
      <w:ind w:left="288" w:hanging="288"/>
    </w:pPr>
    <w:rPr>
      <w:rFonts w:ascii="Helvetica" w:eastAsiaTheme="minorHAnsi" w:hAnsi="Helvetica" w:cstheme="minorBidi"/>
      <w:sz w:val="24"/>
    </w:rPr>
  </w:style>
  <w:style w:type="character" w:customStyle="1" w:styleId="ExperienceChar">
    <w:name w:val="Experience Char"/>
    <w:basedOn w:val="DefaultParagraphFont"/>
    <w:link w:val="Experience"/>
    <w:rsid w:val="007245EB"/>
    <w:rPr>
      <w:rFonts w:ascii="Helvetica" w:eastAsiaTheme="minorHAnsi" w:hAnsi="Helvetica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nkd.in/ejDjPX4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64D71A1D44142BE35AAD5EDDD2DC2" ma:contentTypeVersion="16" ma:contentTypeDescription="Create a new document." ma:contentTypeScope="" ma:versionID="fef307513b91a42f573f9fdc49c6ecb0">
  <xsd:schema xmlns:xsd="http://www.w3.org/2001/XMLSchema" xmlns:xs="http://www.w3.org/2001/XMLSchema" xmlns:p="http://schemas.microsoft.com/office/2006/metadata/properties" xmlns:ns3="530e47ac-875e-49a1-b16f-5aeb77ce8213" xmlns:ns4="4d60f95f-5392-4e5b-ba77-316158a402fe" targetNamespace="http://schemas.microsoft.com/office/2006/metadata/properties" ma:root="true" ma:fieldsID="10f62e5959ef369d0941ce6b0dc6256c" ns3:_="" ns4:_="">
    <xsd:import namespace="530e47ac-875e-49a1-b16f-5aeb77ce8213"/>
    <xsd:import namespace="4d60f95f-5392-4e5b-ba77-316158a402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e47ac-875e-49a1-b16f-5aeb77ce8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0f95f-5392-4e5b-ba77-316158a40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0e47ac-875e-49a1-b16f-5aeb77ce8213" xsi:nil="true"/>
  </documentManagement>
</p:properties>
</file>

<file path=customXml/itemProps1.xml><?xml version="1.0" encoding="utf-8"?>
<ds:datastoreItem xmlns:ds="http://schemas.openxmlformats.org/officeDocument/2006/customXml" ds:itemID="{7F995EE1-C9F9-481E-A57D-6D46315D72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51C21-30AC-4717-A0BE-1560B08BA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e47ac-875e-49a1-b16f-5aeb77ce8213"/>
    <ds:schemaRef ds:uri="4d60f95f-5392-4e5b-ba77-316158a40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D0E4C6-CDD8-4A3C-9DA5-F34CDDB4BB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975252-3DCE-4F5C-8077-6902A4E652DC}">
  <ds:schemaRefs>
    <ds:schemaRef ds:uri="http://purl.org/dc/terms/"/>
    <ds:schemaRef ds:uri="530e47ac-875e-49a1-b16f-5aeb77ce8213"/>
    <ds:schemaRef ds:uri="4d60f95f-5392-4e5b-ba77-316158a402fe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Conor</dc:creator>
  <cp:lastModifiedBy>Conor Desmond1</cp:lastModifiedBy>
  <cp:revision>2</cp:revision>
  <cp:lastPrinted>2024-08-14T17:22:00Z</cp:lastPrinted>
  <dcterms:created xsi:type="dcterms:W3CDTF">2024-09-20T18:12:00Z</dcterms:created>
  <dcterms:modified xsi:type="dcterms:W3CDTF">2024-09-20T18:12:00Z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0x0101002E864D71A1D44142BE35AAD5EDDD2DC2</vt:lpwstr>
  </property>
</Properties>
</file>